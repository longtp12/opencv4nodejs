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5F9EB884">
                <wp:simplePos x="0" y="0"/>
                <wp:positionH relativeFrom="column">
                  <wp:posOffset>-80645</wp:posOffset>
                </wp:positionH>
                <wp:positionV relativeFrom="paragraph">
                  <wp:posOffset>-21590</wp:posOffset>
                </wp:positionV>
                <wp:extent cx="1653871" cy="13944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1653871" cy="1394460"/>
                        </a:xfrm>
                        <a:prstGeom prst="rect">
                          <a:avLst/>
                        </a:prstGeom>
                        <a:solidFill>
                          <a:schemeClr val="lt1"/>
                        </a:solidFill>
                        <a:ln w="6350">
                          <a:solidFill>
                            <a:prstClr val="black"/>
                          </a:solidFill>
                        </a:ln>
                      </wps:spPr>
                      <wps:txb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10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" fillcolor="white [3201]" strokeweight=".5pt">
                <v:textbo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642386A9" w:rsidR="00F34A9B" w:rsidRPr="00FC6802" w:rsidRDefault="000800BD">
      <w:pPr>
        <w:spacing w:after="80"/>
        <w:rPr>
          <w:rFonts w:cs="Tahoma"/>
          <w:b/>
          <w:i/>
          <w:iCs/>
          <w:color w:val="951B13"/>
          <w:sz w:val="42"/>
          <w:szCs w:val="42"/>
          <w:lang w:val="vi-VN"/>
        </w:rPr>
      </w:pPr>
      <w:r w:rsidRPr="00FC6802">
        <w:rPr>
          <w:rFonts w:cs="Tahoma"/>
          <w:b/>
          <w:i/>
          <w:sz w:val="42"/>
          <w:szCs w:val="42"/>
        </w:rPr>
        <w:fldChar w:fldCharType="begin"/>
      </w:r>
      <w:r w:rsidRPr="00FC6802">
        <w:rPr>
          <w:rFonts w:cs="Tahoma"/>
          <w:b/>
          <w:i/>
          <w:sz w:val="42"/>
          <w:szCs w:val="42"/>
        </w:rPr>
        <w:instrText xml:space="preserve"> SUBJECT   \* MERGEFORMAT </w:instrText>
      </w:r>
      <w:r w:rsidRPr="00FC6802">
        <w:rPr>
          <w:rFonts w:cs="Tahoma"/>
          <w:b/>
          <w:i/>
          <w:sz w:val="42"/>
          <w:szCs w:val="42"/>
        </w:rPr>
        <w:fldChar w:fldCharType="separate"/>
      </w:r>
      <w:r w:rsidR="000604A2" w:rsidRPr="00FC6802">
        <w:rPr>
          <w:rFonts w:cs="Tahoma"/>
          <w:b/>
          <w:i/>
          <w:sz w:val="42"/>
          <w:szCs w:val="42"/>
        </w:rPr>
        <w:t>Tên dự án nguồn mở</w:t>
      </w:r>
      <w:r w:rsidRPr="00FC6802">
        <w:rPr>
          <w:rFonts w:cs="Tahoma"/>
          <w:b/>
          <w:i/>
          <w:sz w:val="42"/>
          <w:szCs w:val="42"/>
        </w:rPr>
        <w:fldChar w:fldCharType="end"/>
      </w:r>
      <w:r w:rsidR="00D81076" w:rsidRPr="00FC6802">
        <w:rPr>
          <w:rFonts w:cs="Tahoma"/>
          <w:b/>
          <w:i/>
          <w:sz w:val="42"/>
          <w:szCs w:val="42"/>
        </w:rPr>
        <w:t>:</w:t>
      </w:r>
      <w:r w:rsidR="00FC6802">
        <w:rPr>
          <w:rFonts w:cs="Tahoma"/>
          <w:b/>
          <w:i/>
          <w:sz w:val="42"/>
          <w:szCs w:val="42"/>
          <w:lang w:val="vi-VN"/>
        </w:rPr>
        <w:t xml:space="preserve"> </w:t>
      </w:r>
      <w:r w:rsidR="00FC6802" w:rsidRPr="00FC6802">
        <w:rPr>
          <w:rFonts w:cs="Tahoma"/>
          <w:b/>
          <w:i/>
          <w:sz w:val="42"/>
          <w:szCs w:val="42"/>
          <w:lang w:val="vi-VN"/>
        </w:rPr>
        <w:t>cung cấp chương trình nhận diện đối tượng thông qua hình ảnh và video</w:t>
      </w:r>
      <w:r w:rsidR="00A03939">
        <w:rPr>
          <w:rFonts w:cs="Tahoma"/>
          <w:b/>
          <w:i/>
          <w:sz w:val="42"/>
          <w:szCs w:val="42"/>
          <w:lang w:val="vi-VN"/>
        </w:rPr>
        <w:t xml:space="preserve"> .</w:t>
      </w:r>
    </w:p>
    <w:p w14:paraId="07D84872" w14:textId="20C7968B" w:rsidR="00F34A9B" w:rsidRDefault="00F34A9B" w:rsidP="00E83396">
      <w:r>
        <w:rPr>
          <w:i/>
        </w:rPr>
        <w:t>[</w:t>
      </w:r>
      <w:r w:rsidR="003C0262">
        <w:rPr>
          <w:i/>
        </w:rPr>
        <w:t>Link GitHub nguồn:</w:t>
      </w:r>
      <w:r w:rsidR="00D81076" w:rsidRPr="00D81076">
        <w:t xml:space="preserve"> </w:t>
      </w:r>
      <w:r w:rsidR="00D81076" w:rsidRPr="00D81076">
        <w:rPr>
          <w:i/>
        </w:rPr>
        <w:t>https://github.com/longtp12/opencv4nodejs</w:t>
      </w:r>
      <w:r w:rsidR="003C0262">
        <w:rPr>
          <w:i/>
        </w:rPr>
        <w: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674D0">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674D0">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674D0">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674D0">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674D0">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674D0">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674D0">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674D0">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674D0">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674D0">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674D0">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674D0">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674D0">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674D0">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674D0">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674D0">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674D0">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674D0">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674D0">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674D0">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E8588F1" w:rsidR="00A44839" w:rsidRDefault="00A44839" w:rsidP="008A60DC">
      <w:pPr>
        <w:pStyle w:val="oancuaDanhsach"/>
        <w:numPr>
          <w:ilvl w:val="0"/>
          <w:numId w:val="34"/>
        </w:numPr>
      </w:pPr>
      <w:r>
        <w:t xml:space="preserve">Nhóm </w:t>
      </w:r>
      <w:r w:rsidR="00003D55">
        <w:t>5</w:t>
      </w:r>
      <w:r>
        <w:t xml:space="preserve">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584" w:type="dxa"/>
        <w:tblLayout w:type="fixed"/>
        <w:tblLook w:val="00A0" w:firstRow="1" w:lastRow="0" w:firstColumn="1" w:lastColumn="0" w:noHBand="0" w:noVBand="0"/>
      </w:tblPr>
      <w:tblGrid>
        <w:gridCol w:w="1470"/>
        <w:gridCol w:w="3043"/>
        <w:gridCol w:w="1129"/>
        <w:gridCol w:w="1526"/>
        <w:gridCol w:w="1416"/>
      </w:tblGrid>
      <w:tr w:rsidR="009A4C41" w:rsidRPr="009A4C41" w14:paraId="7CC174B3" w14:textId="77777777" w:rsidTr="004D175A">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70" w:type="dxa"/>
          </w:tcPr>
          <w:p w14:paraId="3207FA84" w14:textId="77777777" w:rsidR="00727431" w:rsidRPr="009A4C41" w:rsidRDefault="00727431" w:rsidP="00967197">
            <w:r w:rsidRPr="009A4C41">
              <w:t>Ngày lập</w:t>
            </w:r>
          </w:p>
        </w:tc>
        <w:tc>
          <w:tcPr>
            <w:tcW w:w="3043"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29"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26"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16"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4D175A">
        <w:trPr>
          <w:trHeight w:val="460"/>
        </w:trPr>
        <w:tc>
          <w:tcPr>
            <w:cnfStyle w:val="001000000000" w:firstRow="0" w:lastRow="0" w:firstColumn="1" w:lastColumn="0" w:oddVBand="0" w:evenVBand="0" w:oddHBand="0" w:evenHBand="0" w:firstRowFirstColumn="0" w:firstRowLastColumn="0" w:lastRowFirstColumn="0" w:lastRowLastColumn="0"/>
            <w:tcW w:w="1470" w:type="dxa"/>
          </w:tcPr>
          <w:p w14:paraId="24A6F32F" w14:textId="296A2BE8" w:rsidR="00727431" w:rsidRPr="00003D55" w:rsidRDefault="00A22D1D" w:rsidP="00967197">
            <w:pPr>
              <w:rPr>
                <w:lang w:val="vi-VN"/>
              </w:rPr>
            </w:pPr>
            <w:r>
              <w:t>12</w:t>
            </w:r>
            <w:r w:rsidR="00003D55">
              <w:rPr>
                <w:lang w:val="vi-VN"/>
              </w:rPr>
              <w:t>/</w:t>
            </w:r>
            <w:r>
              <w:rPr>
                <w:lang w:val="vi-VN"/>
              </w:rPr>
              <w:t>10</w:t>
            </w:r>
            <w:r w:rsidR="00003D55">
              <w:rPr>
                <w:lang w:val="vi-VN"/>
              </w:rPr>
              <w:t>/</w:t>
            </w:r>
            <w:r>
              <w:rPr>
                <w:lang w:val="vi-VN"/>
              </w:rPr>
              <w:t>2021</w:t>
            </w:r>
          </w:p>
        </w:tc>
        <w:tc>
          <w:tcPr>
            <w:tcW w:w="3043" w:type="dxa"/>
          </w:tcPr>
          <w:p w14:paraId="33CC2B2A" w14:textId="714B4FD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Khởi</w:t>
            </w:r>
            <w:r>
              <w:rPr>
                <w:lang w:val="vi-VN"/>
              </w:rPr>
              <w:t xml:space="preserve"> tạo dự án.</w:t>
            </w:r>
          </w:p>
        </w:tc>
        <w:tc>
          <w:tcPr>
            <w:tcW w:w="1129" w:type="dxa"/>
          </w:tcPr>
          <w:p w14:paraId="3AA0C2F9" w14:textId="7D60179E"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4464A6B2" w14:textId="252EA8B6"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645BC524" w14:textId="3D2D0F27"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r>
      <w:tr w:rsidR="009A4C41" w:rsidRPr="009A4C41" w14:paraId="39FEF1C1"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30ADD793" w14:textId="1A5919BA" w:rsidR="00727431" w:rsidRPr="009A4C41" w:rsidRDefault="00727431" w:rsidP="00967197">
            <w:r w:rsidRPr="009A4C41">
              <w:t>15/</w:t>
            </w:r>
            <w:r w:rsidR="00A22D1D">
              <w:t>10</w:t>
            </w:r>
            <w:r w:rsidRPr="009A4C41">
              <w:t>/</w:t>
            </w:r>
            <w:r w:rsidR="00A22D1D">
              <w:t>2021</w:t>
            </w:r>
          </w:p>
        </w:tc>
        <w:tc>
          <w:tcPr>
            <w:tcW w:w="3043" w:type="dxa"/>
          </w:tcPr>
          <w:p w14:paraId="1833F08E" w14:textId="1E25E54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Thiết</w:t>
            </w:r>
            <w:r>
              <w:rPr>
                <w:lang w:val="vi-VN"/>
              </w:rPr>
              <w:t xml:space="preserve"> kế ý tưởng </w:t>
            </w:r>
          </w:p>
        </w:tc>
        <w:tc>
          <w:tcPr>
            <w:tcW w:w="1129" w:type="dxa"/>
          </w:tcPr>
          <w:p w14:paraId="1BA03C5F" w14:textId="4A2BDE93"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6D38D89C" w14:textId="65F7BB83"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38DAB92E" w14:textId="482B178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5EA5D4F"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48D3D01" w14:textId="044C696E" w:rsidR="00727431" w:rsidRPr="009A4C41" w:rsidRDefault="00A22D1D" w:rsidP="00967197">
            <w:r>
              <w:t>20</w:t>
            </w:r>
            <w:r w:rsidR="00727431" w:rsidRPr="009A4C41">
              <w:t>/</w:t>
            </w:r>
            <w:r>
              <w:t>12</w:t>
            </w:r>
            <w:r w:rsidR="00727431" w:rsidRPr="009A4C41">
              <w:t>/</w:t>
            </w:r>
            <w:r>
              <w:t>2021</w:t>
            </w:r>
          </w:p>
        </w:tc>
        <w:tc>
          <w:tcPr>
            <w:tcW w:w="3043" w:type="dxa"/>
          </w:tcPr>
          <w:p w14:paraId="3969F235" w14:textId="1971044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Xây</w:t>
            </w:r>
            <w:r>
              <w:rPr>
                <w:lang w:val="vi-VN"/>
              </w:rPr>
              <w:t xml:space="preserve"> dựng chương trình</w:t>
            </w:r>
          </w:p>
        </w:tc>
        <w:tc>
          <w:tcPr>
            <w:tcW w:w="1129" w:type="dxa"/>
          </w:tcPr>
          <w:p w14:paraId="307DA07D" w14:textId="6E6C641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w:t>
            </w:r>
            <w:r w:rsidR="00A22D1D">
              <w:rPr>
                <w:lang w:val="vi-VN"/>
              </w:rPr>
              <w:t>0</w:t>
            </w:r>
          </w:p>
        </w:tc>
        <w:tc>
          <w:tcPr>
            <w:tcW w:w="1526" w:type="dxa"/>
          </w:tcPr>
          <w:p w14:paraId="5E82AEF4" w14:textId="6E1A0758"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c>
          <w:tcPr>
            <w:tcW w:w="1416" w:type="dxa"/>
          </w:tcPr>
          <w:p w14:paraId="567EB4C9" w14:textId="138DCE50"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Gia</w:t>
            </w:r>
            <w:r>
              <w:rPr>
                <w:lang w:val="vi-VN"/>
              </w:rPr>
              <w:t xml:space="preserve"> Long</w:t>
            </w:r>
          </w:p>
        </w:tc>
      </w:tr>
      <w:tr w:rsidR="009A4C41" w:rsidRPr="009A4C41" w14:paraId="487E2E70"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1B0A74D2" w14:textId="01C39233" w:rsidR="00727431" w:rsidRPr="00A22D1D" w:rsidRDefault="00A22D1D" w:rsidP="00967197">
            <w:pPr>
              <w:rPr>
                <w:lang w:val="vi-VN"/>
              </w:rPr>
            </w:pPr>
            <w:r>
              <w:t>25</w:t>
            </w:r>
            <w:r>
              <w:rPr>
                <w:lang w:val="vi-VN"/>
              </w:rPr>
              <w:t>/12/2021</w:t>
            </w:r>
          </w:p>
        </w:tc>
        <w:tc>
          <w:tcPr>
            <w:tcW w:w="3043" w:type="dxa"/>
          </w:tcPr>
          <w:p w14:paraId="7B305CF3" w14:textId="2543109A"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Hoàn</w:t>
            </w:r>
            <w:r>
              <w:rPr>
                <w:lang w:val="vi-VN"/>
              </w:rPr>
              <w:t xml:space="preserve"> thiện các tính năng </w:t>
            </w:r>
          </w:p>
        </w:tc>
        <w:tc>
          <w:tcPr>
            <w:tcW w:w="1129" w:type="dxa"/>
          </w:tcPr>
          <w:p w14:paraId="096ACD1E" w14:textId="6CE2DC6D"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1.1</w:t>
            </w:r>
          </w:p>
        </w:tc>
        <w:tc>
          <w:tcPr>
            <w:tcW w:w="1526" w:type="dxa"/>
          </w:tcPr>
          <w:p w14:paraId="614BAEAB" w14:textId="4143370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c>
          <w:tcPr>
            <w:tcW w:w="1416" w:type="dxa"/>
          </w:tcPr>
          <w:p w14:paraId="2F78CDDC" w14:textId="4CE2D16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B920AE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2BC85D66" w14:textId="78F3A388" w:rsidR="00727431" w:rsidRPr="00A22D1D" w:rsidRDefault="00A22D1D" w:rsidP="00967197">
            <w:pPr>
              <w:rPr>
                <w:lang w:val="vi-VN"/>
              </w:rPr>
            </w:pPr>
            <w:r>
              <w:t>01</w:t>
            </w:r>
            <w:r>
              <w:rPr>
                <w:lang w:val="vi-VN"/>
              </w:rPr>
              <w:t>/01/2022</w:t>
            </w:r>
          </w:p>
        </w:tc>
        <w:tc>
          <w:tcPr>
            <w:tcW w:w="3043" w:type="dxa"/>
          </w:tcPr>
          <w:p w14:paraId="40B3DC4F" w14:textId="5E9483B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Giới</w:t>
            </w:r>
            <w:r>
              <w:rPr>
                <w:lang w:val="vi-VN"/>
              </w:rPr>
              <w:t xml:space="preserve"> thiệu chương trình với đối tác</w:t>
            </w:r>
          </w:p>
        </w:tc>
        <w:tc>
          <w:tcPr>
            <w:tcW w:w="1129" w:type="dxa"/>
          </w:tcPr>
          <w:p w14:paraId="4F179CC3" w14:textId="6B99871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.2</w:t>
            </w:r>
          </w:p>
        </w:tc>
        <w:tc>
          <w:tcPr>
            <w:tcW w:w="1526" w:type="dxa"/>
          </w:tcPr>
          <w:p w14:paraId="57E5CB6A" w14:textId="5F621635"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25B994E6" w14:textId="7B6691D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r>
      <w:tr w:rsidR="009A4C41" w:rsidRPr="009A4C41" w14:paraId="1899197D"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CB92779" w14:textId="5B1CF7BF" w:rsidR="00727431" w:rsidRPr="00A22D1D" w:rsidRDefault="00A22D1D" w:rsidP="00967197">
            <w:pPr>
              <w:rPr>
                <w:lang w:val="vi-VN"/>
              </w:rPr>
            </w:pPr>
            <w:r>
              <w:t>10</w:t>
            </w:r>
            <w:r>
              <w:rPr>
                <w:lang w:val="vi-VN"/>
              </w:rPr>
              <w:t>/01/2022</w:t>
            </w:r>
          </w:p>
        </w:tc>
        <w:tc>
          <w:tcPr>
            <w:tcW w:w="3043" w:type="dxa"/>
          </w:tcPr>
          <w:p w14:paraId="362C017C" w14:textId="310C3EE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Tổng</w:t>
            </w:r>
            <w:r>
              <w:rPr>
                <w:lang w:val="vi-VN"/>
              </w:rPr>
              <w:t xml:space="preserve"> hợp kiểm tra.</w:t>
            </w:r>
          </w:p>
        </w:tc>
        <w:tc>
          <w:tcPr>
            <w:tcW w:w="1129" w:type="dxa"/>
          </w:tcPr>
          <w:p w14:paraId="5141B22F" w14:textId="602DD7D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.3</w:t>
            </w:r>
          </w:p>
        </w:tc>
        <w:tc>
          <w:tcPr>
            <w:tcW w:w="1526" w:type="dxa"/>
          </w:tcPr>
          <w:p w14:paraId="605DA17E" w14:textId="346D91C7"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0309589C" w14:textId="470C572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0BB1F9BC"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4738875" w14:textId="77777777" w:rsidR="00727431" w:rsidRPr="009A4C41" w:rsidRDefault="00727431" w:rsidP="00967197"/>
        </w:tc>
        <w:tc>
          <w:tcPr>
            <w:tcW w:w="3043" w:type="dxa"/>
          </w:tcPr>
          <w:p w14:paraId="1F46DC41" w14:textId="7C40161A" w:rsidR="00727431" w:rsidRPr="00A22D1D" w:rsidRDefault="00727431" w:rsidP="00967197">
            <w:pPr>
              <w:cnfStyle w:val="000000000000" w:firstRow="0" w:lastRow="0" w:firstColumn="0" w:lastColumn="0" w:oddVBand="0" w:evenVBand="0" w:oddHBand="0" w:evenHBand="0" w:firstRowFirstColumn="0" w:firstRowLastColumn="0" w:lastRowFirstColumn="0" w:lastRowLastColumn="0"/>
              <w:rPr>
                <w:lang w:val="vi-VN"/>
              </w:rPr>
            </w:pPr>
          </w:p>
        </w:tc>
        <w:tc>
          <w:tcPr>
            <w:tcW w:w="1129"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5C65F1D" w14:textId="77777777" w:rsidR="00727431" w:rsidRPr="009A4C41" w:rsidRDefault="00727431" w:rsidP="00967197"/>
        </w:tc>
        <w:tc>
          <w:tcPr>
            <w:tcW w:w="3043"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D1FC4E6" w14:textId="77777777" w:rsidR="00727431" w:rsidRPr="009A4C41" w:rsidRDefault="00727431" w:rsidP="00967197"/>
        </w:tc>
        <w:tc>
          <w:tcPr>
            <w:tcW w:w="3043"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4D175A">
        <w:trPr>
          <w:trHeight w:val="357"/>
        </w:trPr>
        <w:tc>
          <w:tcPr>
            <w:cnfStyle w:val="001000000000" w:firstRow="0" w:lastRow="0" w:firstColumn="1" w:lastColumn="0" w:oddVBand="0" w:evenVBand="0" w:oddHBand="0" w:evenHBand="0" w:firstRowFirstColumn="0" w:firstRowLastColumn="0" w:lastRowFirstColumn="0" w:lastRowLastColumn="0"/>
            <w:tcW w:w="1470" w:type="dxa"/>
          </w:tcPr>
          <w:p w14:paraId="282BBA95" w14:textId="77777777" w:rsidR="00727431" w:rsidRPr="009A4C41" w:rsidRDefault="00727431" w:rsidP="00967197"/>
        </w:tc>
        <w:tc>
          <w:tcPr>
            <w:tcW w:w="3043"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4B60D0DC" w:rsidR="00587AEE" w:rsidRDefault="009E2E20" w:rsidP="009E2E20">
      <w:pPr>
        <w:pStyle w:val="u2"/>
      </w:pPr>
      <w:bookmarkStart w:id="1" w:name="_Toc90500036"/>
      <w:r>
        <w:t xml:space="preserve">Mô tả </w:t>
      </w:r>
      <w:r w:rsidR="00BA730B">
        <w:t>dự án</w:t>
      </w:r>
      <w:bookmarkEnd w:id="1"/>
    </w:p>
    <w:p w14:paraId="284C6307" w14:textId="75522120" w:rsidR="00520939" w:rsidRDefault="00520939" w:rsidP="00520939">
      <w:r>
        <w:t>Opencv4nodejs là 1 dự án chứa các thông tin sử dụng các thư viện của OpenCV trên nodejs, cung cấp các API đồng bộ và không đồng bộ để người dùng để làm các tác vụ CV non-blocking và multi-thread.</w:t>
      </w:r>
    </w:p>
    <w:p w14:paraId="629F69D4" w14:textId="6ACDC335" w:rsidR="00520939" w:rsidRDefault="00520939" w:rsidP="00520939">
      <w:r>
        <w:t>Dự án này hỗ trợ với OpenCV3 và OpenCV4.</w:t>
      </w:r>
    </w:p>
    <w:p w14:paraId="5C3970AC" w14:textId="18ABCB80" w:rsidR="00520939" w:rsidRPr="00520939" w:rsidRDefault="00520939" w:rsidP="00520939">
      <w:r>
        <w:t>Đích đến cuối cùng của dự án là tổng hợp 1 bộ sưu tập tổng quan, rõ ràng các bindings nodejs với API cho OpenCV và các module từ OpenCV.</w:t>
      </w:r>
    </w:p>
    <w:p w14:paraId="0A143DB3" w14:textId="77777777" w:rsidR="00D81076" w:rsidRPr="00D81076" w:rsidRDefault="00D81076" w:rsidP="00D81076"/>
    <w:p w14:paraId="292D8DFA" w14:textId="02E262E8" w:rsidR="00BA730B" w:rsidRDefault="00BA730B" w:rsidP="00BA730B">
      <w:pPr>
        <w:pStyle w:val="u2"/>
      </w:pPr>
      <w:bookmarkStart w:id="2" w:name="_Toc90500037"/>
      <w:r>
        <w:t>Công cụ quản lý</w:t>
      </w:r>
      <w:bookmarkEnd w:id="2"/>
    </w:p>
    <w:p w14:paraId="126A1A8F" w14:textId="14721F8C"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81076" w:rsidRPr="00D81076">
        <w:rPr>
          <w:color w:val="FF0000"/>
        </w:rPr>
        <w:t>https://github.com/longtp12/opencv4nodejs</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50700935" w:rsidR="0058075C" w:rsidRPr="00F06C17" w:rsidRDefault="0058075C" w:rsidP="0058075C">
      <w:pPr>
        <w:rPr>
          <w:i/>
          <w:iCs/>
          <w:lang w:val="vi-VN"/>
        </w:rPr>
      </w:pPr>
      <w:r w:rsidRPr="001C04DA">
        <w:rPr>
          <w:i/>
          <w:iCs/>
        </w:rPr>
        <w:t xml:space="preserve">Anh </w:t>
      </w:r>
      <w:r w:rsidR="00F06C17">
        <w:rPr>
          <w:i/>
          <w:iCs/>
        </w:rPr>
        <w:t>Nguyễn</w:t>
      </w:r>
      <w:r w:rsidR="00F06C17">
        <w:rPr>
          <w:i/>
          <w:iCs/>
          <w:lang w:val="vi-VN"/>
        </w:rPr>
        <w:t xml:space="preserve"> Minh Long CEO công ty </w:t>
      </w:r>
      <w:r w:rsidR="00E42061">
        <w:rPr>
          <w:i/>
          <w:iCs/>
          <w:lang w:val="vi-VN"/>
        </w:rPr>
        <w:t>Vin</w:t>
      </w:r>
      <w:r w:rsidR="00643A4E">
        <w:rPr>
          <w:i/>
          <w:iCs/>
        </w:rPr>
        <w:t>h</w:t>
      </w:r>
      <w:r w:rsidR="00E42061">
        <w:rPr>
          <w:i/>
          <w:iCs/>
          <w:lang w:val="vi-VN"/>
        </w:rPr>
        <w:t>Group</w:t>
      </w:r>
    </w:p>
    <w:p w14:paraId="7CA719BA" w14:textId="0C8C9B5C" w:rsidR="00D81076" w:rsidRDefault="00D81076" w:rsidP="0058075C">
      <w:pPr>
        <w:rPr>
          <w:i/>
          <w:iCs/>
          <w:lang w:val="vi-VN"/>
        </w:rPr>
      </w:pPr>
      <w:r>
        <w:rPr>
          <w:i/>
          <w:iCs/>
          <w:lang w:val="vi-VN"/>
        </w:rPr>
        <w:t>SDT : xxxx3xxxxxx</w:t>
      </w:r>
    </w:p>
    <w:p w14:paraId="0930BDBD" w14:textId="49BD01C4" w:rsidR="004D175A" w:rsidRPr="00D81076" w:rsidRDefault="004D175A" w:rsidP="0058075C">
      <w:pPr>
        <w:rPr>
          <w:i/>
          <w:iCs/>
          <w:lang w:val="vi-VN"/>
        </w:rPr>
      </w:pPr>
    </w:p>
    <w:p w14:paraId="0EE106C2" w14:textId="29B24F99" w:rsidR="00587AEE" w:rsidRDefault="00587AEE" w:rsidP="00587AEE">
      <w:pPr>
        <w:pStyle w:val="u2"/>
      </w:pPr>
      <w:bookmarkStart w:id="5" w:name="_Toc90500040"/>
      <w:r>
        <w:t xml:space="preserve">Thông tin </w:t>
      </w:r>
      <w:r w:rsidR="003E1613">
        <w:t>thành viên nhóm</w:t>
      </w:r>
      <w:bookmarkEnd w:id="5"/>
    </w:p>
    <w:p w14:paraId="325B59B4" w14:textId="02AB6950" w:rsidR="0058075C" w:rsidRPr="00D81076" w:rsidRDefault="0058075C" w:rsidP="0058075C">
      <w:pPr>
        <w:rPr>
          <w:i/>
          <w:iCs/>
          <w:lang w:val="vi-VN"/>
        </w:rPr>
      </w:pPr>
      <w:r w:rsidRPr="001C04DA">
        <w:rPr>
          <w:i/>
          <w:iCs/>
        </w:rPr>
        <w:t xml:space="preserve">Lập trình viên:  </w:t>
      </w:r>
      <w:r w:rsidR="00D81076">
        <w:rPr>
          <w:i/>
          <w:iCs/>
        </w:rPr>
        <w:t>Nguyễn</w:t>
      </w:r>
      <w:r w:rsidR="00D81076">
        <w:rPr>
          <w:i/>
          <w:iCs/>
          <w:lang w:val="vi-VN"/>
        </w:rPr>
        <w:t xml:space="preserve"> Hoàng Tùng</w:t>
      </w:r>
      <w:r w:rsidR="00A6670F">
        <w:rPr>
          <w:i/>
          <w:iCs/>
          <w:lang w:val="vi-VN"/>
        </w:rPr>
        <w:t xml:space="preserve"> </w:t>
      </w:r>
      <w:r w:rsidR="00A6670F" w:rsidRPr="00A6670F">
        <w:rPr>
          <w:i/>
          <w:iCs/>
          <w:lang w:val="vi-VN"/>
        </w:rPr>
        <w:t>https://github.com/tungnguyen2046</w:t>
      </w:r>
    </w:p>
    <w:p w14:paraId="025AC51D" w14:textId="2FD71FC9" w:rsidR="0058075C" w:rsidRDefault="0058075C" w:rsidP="0058075C">
      <w:pPr>
        <w:rPr>
          <w:i/>
          <w:iCs/>
          <w:lang w:val="vi-VN"/>
        </w:rPr>
      </w:pPr>
      <w:r w:rsidRPr="00A6670F">
        <w:rPr>
          <w:i/>
          <w:iCs/>
          <w:lang w:val="vi-VN"/>
        </w:rPr>
        <w:t xml:space="preserve">Phiên dịch: </w:t>
      </w:r>
      <w:r w:rsidR="00D81076" w:rsidRPr="00A6670F">
        <w:rPr>
          <w:i/>
          <w:iCs/>
          <w:lang w:val="vi-VN"/>
        </w:rPr>
        <w:t>Nguyễn</w:t>
      </w:r>
      <w:r w:rsidR="00D81076">
        <w:rPr>
          <w:i/>
          <w:iCs/>
          <w:lang w:val="vi-VN"/>
        </w:rPr>
        <w:t xml:space="preserve"> Lịch Du</w:t>
      </w:r>
      <w:r w:rsidR="00A6670F">
        <w:rPr>
          <w:i/>
          <w:iCs/>
          <w:lang w:val="vi-VN"/>
        </w:rPr>
        <w:t xml:space="preserve"> </w:t>
      </w:r>
      <w:r w:rsidR="00A6670F" w:rsidRPr="00A6670F">
        <w:rPr>
          <w:i/>
          <w:iCs/>
          <w:lang w:val="vi-VN"/>
        </w:rPr>
        <w:t>https://github.com/lichdu29</w:t>
      </w:r>
    </w:p>
    <w:p w14:paraId="10A97FC3" w14:textId="01EDCDE3" w:rsidR="00D81076" w:rsidRDefault="00D81076" w:rsidP="0058075C">
      <w:pPr>
        <w:rPr>
          <w:i/>
          <w:iCs/>
          <w:lang w:val="vi-VN"/>
        </w:rPr>
      </w:pPr>
      <w:r>
        <w:rPr>
          <w:i/>
          <w:iCs/>
          <w:lang w:val="vi-VN"/>
        </w:rPr>
        <w:t>Tester : Trần Phi Long</w:t>
      </w:r>
      <w:r w:rsidR="00A6670F">
        <w:rPr>
          <w:i/>
          <w:iCs/>
          <w:lang w:val="vi-VN"/>
        </w:rPr>
        <w:t xml:space="preserve"> </w:t>
      </w:r>
      <w:r w:rsidR="00A6670F" w:rsidRPr="00A6670F">
        <w:rPr>
          <w:i/>
          <w:iCs/>
          <w:lang w:val="vi-VN"/>
        </w:rPr>
        <w:t>https://github.com/longtp12</w:t>
      </w:r>
    </w:p>
    <w:p w14:paraId="2ED3D097" w14:textId="22E7505A" w:rsidR="00D81076" w:rsidRDefault="00D81076" w:rsidP="0058075C">
      <w:pPr>
        <w:rPr>
          <w:i/>
          <w:iCs/>
          <w:lang w:val="vi-VN"/>
        </w:rPr>
      </w:pPr>
      <w:r>
        <w:rPr>
          <w:i/>
          <w:iCs/>
          <w:lang w:val="vi-VN"/>
        </w:rPr>
        <w:t>Chăm sóc khách hàng: Phạm Minh Long</w:t>
      </w:r>
      <w:r w:rsidR="00A6670F">
        <w:rPr>
          <w:i/>
          <w:iCs/>
          <w:lang w:val="vi-VN"/>
        </w:rPr>
        <w:t xml:space="preserve"> </w:t>
      </w:r>
      <w:r w:rsidR="00A6670F" w:rsidRPr="00A6670F">
        <w:rPr>
          <w:i/>
          <w:iCs/>
          <w:lang w:val="vi-VN"/>
        </w:rPr>
        <w:t>https://github.com/dark424424</w:t>
      </w:r>
    </w:p>
    <w:p w14:paraId="2C26DC03" w14:textId="3649F6EF" w:rsidR="00D81076" w:rsidRPr="00D81076" w:rsidRDefault="00D81076" w:rsidP="0058075C">
      <w:pPr>
        <w:rPr>
          <w:i/>
          <w:iCs/>
          <w:lang w:val="vi-VN"/>
        </w:rPr>
      </w:pPr>
      <w:r>
        <w:rPr>
          <w:i/>
          <w:iCs/>
          <w:lang w:val="vi-VN"/>
        </w:rPr>
        <w:t>Kỹ sư cầu nối : Mai Gia Long</w:t>
      </w:r>
      <w:r w:rsidR="00A6670F">
        <w:rPr>
          <w:i/>
          <w:iCs/>
          <w:lang w:val="vi-VN"/>
        </w:rPr>
        <w:t xml:space="preserve"> </w:t>
      </w:r>
      <w:r w:rsidR="00A6670F" w:rsidRPr="00A6670F">
        <w:rPr>
          <w:i/>
          <w:iCs/>
          <w:lang w:val="vi-VN"/>
        </w:rPr>
        <w:t>https://github.com/mgialong215</w:t>
      </w:r>
    </w:p>
    <w:p w14:paraId="1E7F1130" w14:textId="3C0E60F1" w:rsidR="00587AEE" w:rsidRPr="00D81076" w:rsidRDefault="00587AEE" w:rsidP="00587AEE">
      <w:pPr>
        <w:pStyle w:val="u2"/>
        <w:rPr>
          <w:lang w:val="vi-VN"/>
        </w:rPr>
      </w:pPr>
      <w:bookmarkStart w:id="6" w:name="_Toc90500041"/>
      <w:r w:rsidRPr="00D81076">
        <w:rPr>
          <w:lang w:val="vi-VN"/>
        </w:rPr>
        <w:t>Phân chia vai trò của thành viên dự án và khách hàng</w:t>
      </w:r>
      <w:bookmarkEnd w:id="6"/>
    </w:p>
    <w:p w14:paraId="0EA9C1BD" w14:textId="46B58B4E" w:rsidR="00A17A47" w:rsidRPr="00D81076" w:rsidRDefault="00A17A47" w:rsidP="00A17A47">
      <w:pPr>
        <w:rPr>
          <w:i/>
          <w:iCs/>
          <w:lang w:val="vi-VN"/>
        </w:rPr>
      </w:pPr>
      <w:r w:rsidRPr="00D81076">
        <w:rPr>
          <w:i/>
          <w:iCs/>
          <w:lang w:val="vi-VN"/>
        </w:rPr>
        <w:t xml:space="preserve">Giám đốc: </w:t>
      </w:r>
      <w:r w:rsidR="00D81076">
        <w:rPr>
          <w:i/>
          <w:iCs/>
          <w:lang w:val="vi-VN"/>
        </w:rPr>
        <w:t xml:space="preserve">Nguyễn Hoàng Tùng </w:t>
      </w:r>
      <w:r w:rsidRPr="00D81076">
        <w:rPr>
          <w:i/>
          <w:iCs/>
          <w:lang w:val="vi-VN"/>
        </w:rPr>
        <w:t xml:space="preserve">, tài chính, nhân </w:t>
      </w:r>
      <w:r w:rsidR="00D81076">
        <w:rPr>
          <w:i/>
          <w:iCs/>
          <w:lang w:val="vi-VN"/>
        </w:rPr>
        <w:t>sự.</w:t>
      </w:r>
    </w:p>
    <w:p w14:paraId="5C24C552" w14:textId="5050E60A" w:rsidR="00960F1C" w:rsidRPr="001C04DA" w:rsidRDefault="004D175A" w:rsidP="00A17A47">
      <w:pPr>
        <w:rPr>
          <w:i/>
          <w:iCs/>
        </w:rPr>
      </w:pPr>
      <w:r>
        <w:rPr>
          <w:i/>
          <w:iCs/>
        </w:rPr>
        <w:t>Coder</w:t>
      </w:r>
      <w:r>
        <w:rPr>
          <w:i/>
          <w:iCs/>
          <w:lang w:val="vi-VN"/>
        </w:rPr>
        <w:t>: Trần Phi Long ,</w:t>
      </w:r>
      <w:r w:rsidR="00960F1C" w:rsidRPr="001C04DA">
        <w:rPr>
          <w:i/>
          <w:iCs/>
        </w:rPr>
        <w:t>IT, chi tiết, báo tiến đ</w:t>
      </w:r>
      <w:r w:rsidR="001C04DA">
        <w:rPr>
          <w:i/>
          <w:iCs/>
        </w:rPr>
        <w:t>ộ</w:t>
      </w:r>
    </w:p>
    <w:p w14:paraId="77647604" w14:textId="6410818B" w:rsidR="004D175A" w:rsidRPr="00D81076" w:rsidRDefault="00165B2F" w:rsidP="00A17A47">
      <w:pPr>
        <w:rPr>
          <w:i/>
          <w:iCs/>
          <w:lang w:val="vi-VN"/>
        </w:rPr>
      </w:pPr>
      <w:r w:rsidRPr="001C04DA">
        <w:rPr>
          <w:i/>
          <w:iCs/>
        </w:rPr>
        <w:t xml:space="preserve">Phiên dịch: </w:t>
      </w:r>
      <w:r w:rsidR="00D81076">
        <w:rPr>
          <w:i/>
          <w:iCs/>
        </w:rPr>
        <w:t>Lịch</w:t>
      </w:r>
      <w:r w:rsidR="00D81076">
        <w:rPr>
          <w:i/>
          <w:iCs/>
          <w:lang w:val="vi-VN"/>
        </w:rPr>
        <w:t xml:space="preserve"> Du</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lastRenderedPageBreak/>
        <w:t>Khảo sát dự án</w:t>
      </w:r>
      <w:bookmarkEnd w:id="7"/>
    </w:p>
    <w:p w14:paraId="6C97568B" w14:textId="18C7080E" w:rsidR="00BA42BC" w:rsidRDefault="00927469" w:rsidP="00A9178E">
      <w:pPr>
        <w:pStyle w:val="u2"/>
      </w:pPr>
      <w:bookmarkStart w:id="8" w:name="_Toc90500043"/>
      <w:r>
        <w:t>Tóm tắt về ứng dụng</w:t>
      </w:r>
      <w:bookmarkEnd w:id="8"/>
    </w:p>
    <w:p w14:paraId="18D742CF" w14:textId="77777777" w:rsidR="00685029" w:rsidRDefault="001E483A" w:rsidP="00927469">
      <w:pPr>
        <w:pStyle w:val="oancuaDanhsach"/>
        <w:numPr>
          <w:ilvl w:val="0"/>
          <w:numId w:val="40"/>
        </w:numPr>
        <w:rPr>
          <w:i/>
          <w:iCs/>
        </w:rPr>
      </w:pPr>
      <w:r w:rsidRPr="001E483A">
        <w:rPr>
          <w:i/>
          <w:iCs/>
        </w:rPr>
        <w:t>OpenCv là một thư viện machine learning/deep learning dùng để phục vụ cho thị giác máy tính, nhận diện đối tượng qua hình ảnh hay video trong đời thật. Dự án opencv4nodejs sẽ cung cấp các API về thư viện OpenCV đối với nodejs, cách cài dặt, các tính năng nổi trội trong OpenCV cũng như hướng dẫn sử dụng chúng để thực hiện các ứng dụng nhận diện.</w:t>
      </w:r>
    </w:p>
    <w:p w14:paraId="232189DD" w14:textId="77777777" w:rsidR="00685029" w:rsidRPr="00685029" w:rsidRDefault="00685029" w:rsidP="00685029">
      <w:pPr>
        <w:pStyle w:val="oancuaDanhsach"/>
        <w:numPr>
          <w:ilvl w:val="0"/>
          <w:numId w:val="40"/>
        </w:numPr>
        <w:rPr>
          <w:i/>
          <w:iCs/>
        </w:rPr>
      </w:pPr>
      <w:r w:rsidRPr="00685029">
        <w:rPr>
          <w:i/>
          <w:iCs/>
        </w:rPr>
        <w:t>Các tính năng đặc trưng của OpenCV:</w:t>
      </w:r>
    </w:p>
    <w:p w14:paraId="58B2A1A0" w14:textId="77777777" w:rsidR="00685029" w:rsidRPr="00685029" w:rsidRDefault="00685029" w:rsidP="00685029">
      <w:pPr>
        <w:pStyle w:val="oancuaDanhsach"/>
        <w:ind w:left="720"/>
        <w:rPr>
          <w:i/>
          <w:iCs/>
        </w:rPr>
      </w:pPr>
      <w:r w:rsidRPr="00685029">
        <w:rPr>
          <w:i/>
          <w:iCs/>
        </w:rPr>
        <w:t>- Face Detection/ Face Recognization</w:t>
      </w:r>
    </w:p>
    <w:p w14:paraId="57EF55C2" w14:textId="77777777" w:rsidR="00685029" w:rsidRPr="00685029" w:rsidRDefault="00685029" w:rsidP="00685029">
      <w:pPr>
        <w:pStyle w:val="oancuaDanhsach"/>
        <w:ind w:left="720"/>
        <w:rPr>
          <w:i/>
          <w:iCs/>
        </w:rPr>
      </w:pPr>
      <w:r w:rsidRPr="00685029">
        <w:rPr>
          <w:i/>
          <w:iCs/>
        </w:rPr>
        <w:t>- Tensorflow (Object Detection)</w:t>
      </w:r>
    </w:p>
    <w:p w14:paraId="13B9DD21" w14:textId="77777777" w:rsidR="00685029" w:rsidRPr="00685029" w:rsidRDefault="00685029" w:rsidP="00685029">
      <w:pPr>
        <w:pStyle w:val="oancuaDanhsach"/>
        <w:ind w:left="720"/>
        <w:rPr>
          <w:i/>
          <w:iCs/>
        </w:rPr>
      </w:pPr>
      <w:r w:rsidRPr="00685029">
        <w:rPr>
          <w:i/>
          <w:iCs/>
        </w:rPr>
        <w:t>- Matching Feature</w:t>
      </w:r>
    </w:p>
    <w:p w14:paraId="4E5A993B" w14:textId="77777777" w:rsidR="00685029" w:rsidRDefault="00685029" w:rsidP="00685029">
      <w:pPr>
        <w:pStyle w:val="oancuaDanhsach"/>
        <w:ind w:left="720"/>
        <w:rPr>
          <w:i/>
          <w:iCs/>
        </w:rPr>
      </w:pPr>
      <w:r w:rsidRPr="00685029">
        <w:rPr>
          <w:i/>
          <w:iCs/>
        </w:rPr>
        <w:t>- Object tracking</w:t>
      </w:r>
      <w:r>
        <w:rPr>
          <w:i/>
          <w:iCs/>
        </w:rPr>
        <w:t>Liệt kê 5 từ khóa công nghệ liên quan trong mã nguồn. Ví dụ Javascript, MySQL, json…</w:t>
      </w:r>
    </w:p>
    <w:p w14:paraId="3908341A" w14:textId="38E88204" w:rsidR="00685029" w:rsidRDefault="00685029" w:rsidP="00685029">
      <w:pPr>
        <w:pStyle w:val="oancuaDanhsach"/>
        <w:numPr>
          <w:ilvl w:val="0"/>
          <w:numId w:val="40"/>
        </w:numPr>
        <w:rPr>
          <w:i/>
          <w:iCs/>
        </w:rPr>
      </w:pPr>
      <w:r w:rsidRPr="00685029">
        <w:rPr>
          <w:i/>
          <w:iCs/>
        </w:rPr>
        <w:t>Các công nghệ sử dụng trong dự án: javascript, opencv</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4080AF70" w:rsidR="00C509E2" w:rsidRDefault="00B14AE7" w:rsidP="00223405">
      <w:pPr>
        <w:pStyle w:val="oancuaDanhsach"/>
        <w:numPr>
          <w:ilvl w:val="0"/>
          <w:numId w:val="40"/>
        </w:numPr>
        <w:rPr>
          <w:i/>
          <w:iCs/>
        </w:rPr>
      </w:pPr>
      <w:r>
        <w:rPr>
          <w:i/>
          <w:iCs/>
        </w:rPr>
        <w:t>T</w:t>
      </w:r>
      <w:r w:rsidR="00C509E2">
        <w:rPr>
          <w:i/>
          <w:iCs/>
        </w:rPr>
        <w:t xml:space="preserve">ool hỗ trợ phân tích thông số mã nguồn </w:t>
      </w:r>
      <w:r>
        <w:rPr>
          <w:i/>
          <w:iCs/>
          <w:lang w:val="vi-VN"/>
        </w:rPr>
        <w:t>:</w:t>
      </w:r>
      <w:r>
        <w:rPr>
          <w:i/>
          <w:iCs/>
        </w:rPr>
        <w:t>Source Monitor</w:t>
      </w:r>
    </w:p>
    <w:p w14:paraId="4A9D32AC" w14:textId="2510E084" w:rsidR="00223405" w:rsidRPr="00C179B2" w:rsidRDefault="00223405" w:rsidP="00223405">
      <w:pPr>
        <w:pStyle w:val="oancuaDanhsach"/>
        <w:numPr>
          <w:ilvl w:val="0"/>
          <w:numId w:val="40"/>
        </w:numPr>
        <w:rPr>
          <w:i/>
          <w:iCs/>
        </w:rPr>
      </w:pPr>
      <w:r w:rsidRPr="00C179B2">
        <w:rPr>
          <w:i/>
          <w:iCs/>
        </w:rPr>
        <w:t>Số lượng file</w:t>
      </w:r>
      <w:r w:rsidR="00132C83">
        <w:rPr>
          <w:i/>
          <w:iCs/>
          <w:lang w:val="vi-VN"/>
        </w:rPr>
        <w:t xml:space="preserve"> : </w:t>
      </w:r>
      <w:r w:rsidR="00B14AE7">
        <w:rPr>
          <w:i/>
          <w:iCs/>
          <w:lang w:val="vi-VN"/>
        </w:rPr>
        <w:t>25</w:t>
      </w:r>
    </w:p>
    <w:p w14:paraId="34A839D2" w14:textId="1E469542" w:rsidR="00223405" w:rsidRDefault="00223405" w:rsidP="00C01F07">
      <w:pPr>
        <w:pStyle w:val="oancuaDanhsach"/>
        <w:numPr>
          <w:ilvl w:val="1"/>
          <w:numId w:val="40"/>
        </w:numPr>
        <w:rPr>
          <w:i/>
          <w:iCs/>
        </w:rPr>
      </w:pPr>
      <w:r w:rsidRPr="00C179B2">
        <w:rPr>
          <w:i/>
          <w:iCs/>
        </w:rPr>
        <w:t>Số lượng dòng code</w:t>
      </w:r>
      <w:r w:rsidR="00132C83">
        <w:rPr>
          <w:i/>
          <w:iCs/>
          <w:lang w:val="vi-VN"/>
        </w:rPr>
        <w:t xml:space="preserve"> : </w:t>
      </w:r>
      <w:r w:rsidR="00E25CFF">
        <w:rPr>
          <w:i/>
          <w:iCs/>
        </w:rPr>
        <w:t>8</w:t>
      </w:r>
      <w:r w:rsidR="004075CA">
        <w:rPr>
          <w:i/>
          <w:iCs/>
        </w:rPr>
        <w:t>375</w:t>
      </w:r>
    </w:p>
    <w:p w14:paraId="56855A65" w14:textId="335392EE" w:rsidR="00C01F07" w:rsidRDefault="00C01F07" w:rsidP="00C01F07">
      <w:pPr>
        <w:pStyle w:val="oancuaDanhsach"/>
        <w:numPr>
          <w:ilvl w:val="1"/>
          <w:numId w:val="40"/>
        </w:numPr>
        <w:rPr>
          <w:i/>
          <w:iCs/>
        </w:rPr>
      </w:pPr>
      <w:r>
        <w:rPr>
          <w:i/>
          <w:iCs/>
        </w:rPr>
        <w:t>Số lượng dòng chú thích</w:t>
      </w:r>
      <w:r w:rsidR="00132C83">
        <w:rPr>
          <w:i/>
          <w:iCs/>
          <w:lang w:val="vi-VN"/>
        </w:rPr>
        <w:t xml:space="preserve"> : 300</w:t>
      </w:r>
    </w:p>
    <w:p w14:paraId="1441976A" w14:textId="4D2CAAE0" w:rsidR="00C01F07" w:rsidRPr="00132C83" w:rsidRDefault="00C01F07" w:rsidP="00C01F07">
      <w:pPr>
        <w:pStyle w:val="oancuaDanhsach"/>
        <w:numPr>
          <w:ilvl w:val="1"/>
          <w:numId w:val="40"/>
        </w:numPr>
        <w:rPr>
          <w:i/>
          <w:iCs/>
        </w:rPr>
      </w:pPr>
      <w:r w:rsidRPr="00132C83">
        <w:rPr>
          <w:i/>
          <w:iCs/>
        </w:rPr>
        <w:t xml:space="preserve">Độ phức tạp </w:t>
      </w:r>
      <w:r w:rsidR="00290676" w:rsidRPr="00132C83">
        <w:rPr>
          <w:i/>
          <w:iCs/>
        </w:rPr>
        <w:t>của file</w:t>
      </w:r>
      <w:r w:rsidR="00132C83">
        <w:rPr>
          <w:i/>
          <w:iCs/>
          <w:lang w:val="vi-VN"/>
        </w:rPr>
        <w:t xml:space="preserve"> : thấp</w:t>
      </w:r>
    </w:p>
    <w:p w14:paraId="4FAD0714" w14:textId="46EA3B53" w:rsidR="00C01F07" w:rsidRDefault="00C01F07" w:rsidP="00223405">
      <w:pPr>
        <w:pStyle w:val="oancuaDanhsach"/>
        <w:numPr>
          <w:ilvl w:val="0"/>
          <w:numId w:val="40"/>
        </w:numPr>
        <w:rPr>
          <w:i/>
          <w:iCs/>
        </w:rPr>
      </w:pPr>
      <w:r>
        <w:rPr>
          <w:i/>
          <w:iCs/>
        </w:rPr>
        <w:t>Số lượng hàm</w:t>
      </w:r>
      <w:r w:rsidR="000A44B5">
        <w:rPr>
          <w:i/>
          <w:iCs/>
          <w:lang w:val="vi-VN"/>
        </w:rPr>
        <w:t xml:space="preserve"> :</w:t>
      </w:r>
      <w:r w:rsidR="00E23775">
        <w:rPr>
          <w:i/>
          <w:iCs/>
          <w:lang w:val="vi-VN"/>
        </w:rPr>
        <w:t>76</w:t>
      </w:r>
    </w:p>
    <w:p w14:paraId="40DF9E69" w14:textId="57156D2D" w:rsidR="004A6FCF" w:rsidRPr="00290676" w:rsidRDefault="00C01F07" w:rsidP="004A6FCF">
      <w:pPr>
        <w:pStyle w:val="oancuaDanhsach"/>
        <w:numPr>
          <w:ilvl w:val="0"/>
          <w:numId w:val="40"/>
        </w:numPr>
        <w:rPr>
          <w:i/>
          <w:iCs/>
        </w:rPr>
      </w:pPr>
      <w:r>
        <w:rPr>
          <w:i/>
          <w:iCs/>
        </w:rPr>
        <w:t xml:space="preserve">Số lượng </w:t>
      </w:r>
      <w:r w:rsidR="000A44B5">
        <w:rPr>
          <w:i/>
          <w:iCs/>
        </w:rPr>
        <w:t>class</w:t>
      </w:r>
      <w:r w:rsidR="000A44B5">
        <w:rPr>
          <w:i/>
          <w:iCs/>
          <w:lang w:val="vi-VN"/>
        </w:rPr>
        <w:t xml:space="preserve">: </w:t>
      </w:r>
      <w:r w:rsidR="00E23775">
        <w:rPr>
          <w:i/>
          <w:iCs/>
          <w:lang w:val="vi-VN"/>
        </w:rPr>
        <w:t>232</w:t>
      </w:r>
      <w:r w:rsidR="000A44B5">
        <w:rPr>
          <w:i/>
          <w:iCs/>
          <w:lang w:val="vi-VN"/>
        </w:rPr>
        <w:t xml:space="preserve"> </w:t>
      </w:r>
    </w:p>
    <w:p w14:paraId="4D38759C" w14:textId="3CF55F2D" w:rsidR="000F42AD" w:rsidRPr="000F42AD" w:rsidRDefault="000F42AD" w:rsidP="000F42AD">
      <w:pPr>
        <w:pStyle w:val="u2"/>
      </w:pPr>
      <w:bookmarkStart w:id="10" w:name="_Toc90500045"/>
      <w:r>
        <w:t>Thống kê về hợp tác</w:t>
      </w:r>
      <w:bookmarkEnd w:id="10"/>
    </w:p>
    <w:p w14:paraId="2DFF37F7" w14:textId="10A04647" w:rsidR="00C179B2" w:rsidRDefault="000F42AD" w:rsidP="00223405">
      <w:pPr>
        <w:pStyle w:val="oancuaDanhsach"/>
        <w:numPr>
          <w:ilvl w:val="0"/>
          <w:numId w:val="40"/>
        </w:numPr>
        <w:rPr>
          <w:i/>
          <w:iCs/>
        </w:rPr>
      </w:pPr>
      <w:r>
        <w:rPr>
          <w:i/>
          <w:iCs/>
        </w:rPr>
        <w:t>Số lượng collaborator tham dự (của dự án gốc)</w:t>
      </w:r>
      <w:r w:rsidR="00132C83">
        <w:rPr>
          <w:i/>
          <w:iCs/>
          <w:lang w:val="vi-VN"/>
        </w:rPr>
        <w:t xml:space="preserve"> : 48</w:t>
      </w:r>
    </w:p>
    <w:p w14:paraId="052824D9" w14:textId="0C7170D8" w:rsidR="000F42AD" w:rsidRDefault="000F42AD" w:rsidP="00223405">
      <w:pPr>
        <w:pStyle w:val="oancuaDanhsach"/>
        <w:numPr>
          <w:ilvl w:val="0"/>
          <w:numId w:val="40"/>
        </w:numPr>
        <w:rPr>
          <w:i/>
          <w:iCs/>
        </w:rPr>
      </w:pPr>
      <w:r>
        <w:rPr>
          <w:i/>
          <w:iCs/>
        </w:rPr>
        <w:t>Số lượt commit</w:t>
      </w:r>
      <w:r w:rsidR="00132C83">
        <w:rPr>
          <w:i/>
          <w:iCs/>
          <w:lang w:val="vi-VN"/>
        </w:rPr>
        <w:t xml:space="preserve"> : 1093</w:t>
      </w:r>
    </w:p>
    <w:p w14:paraId="76C23A30" w14:textId="51CDA4E5" w:rsidR="000F42AD" w:rsidRDefault="000F42AD" w:rsidP="00223405">
      <w:pPr>
        <w:pStyle w:val="oancuaDanhsach"/>
        <w:numPr>
          <w:ilvl w:val="0"/>
          <w:numId w:val="40"/>
        </w:numPr>
        <w:rPr>
          <w:i/>
          <w:iCs/>
        </w:rPr>
      </w:pPr>
      <w:r>
        <w:rPr>
          <w:i/>
          <w:iCs/>
        </w:rPr>
        <w:t>Số branch</w:t>
      </w:r>
      <w:r w:rsidR="00132C83">
        <w:rPr>
          <w:i/>
          <w:iCs/>
          <w:lang w:val="vi-VN"/>
        </w:rPr>
        <w:t xml:space="preserve"> : 8</w:t>
      </w:r>
    </w:p>
    <w:p w14:paraId="3D845E02" w14:textId="31F870EF" w:rsidR="000F42AD" w:rsidRDefault="00887EF8" w:rsidP="00223405">
      <w:pPr>
        <w:pStyle w:val="oancuaDanhsach"/>
        <w:numPr>
          <w:ilvl w:val="0"/>
          <w:numId w:val="40"/>
        </w:numPr>
        <w:rPr>
          <w:i/>
          <w:iCs/>
        </w:rPr>
      </w:pPr>
      <w:r>
        <w:rPr>
          <w:i/>
          <w:iCs/>
        </w:rPr>
        <w:t>Thông tin về</w:t>
      </w:r>
      <w:r w:rsidR="00230289">
        <w:rPr>
          <w:i/>
          <w:iCs/>
        </w:rPr>
        <w:t xml:space="preserve"> </w:t>
      </w:r>
      <w:r w:rsidR="000B13D7">
        <w:rPr>
          <w:i/>
          <w:iCs/>
        </w:rPr>
        <w:t>4</w:t>
      </w:r>
      <w:r w:rsidR="00230289">
        <w:rPr>
          <w:i/>
          <w:iCs/>
        </w:rPr>
        <w:t xml:space="preserve"> người tham gia dự án nguồn mở với số commit nhiều</w:t>
      </w:r>
      <w:r>
        <w:rPr>
          <w:i/>
          <w:iCs/>
        </w:rPr>
        <w:t xml:space="preserve"> nhất</w:t>
      </w:r>
      <w:r w:rsidR="004D175A">
        <w:rPr>
          <w:i/>
          <w:iCs/>
          <w:lang w:val="vi-VN"/>
        </w:rPr>
        <w:t xml:space="preserve"> </w:t>
      </w:r>
    </w:p>
    <w:p w14:paraId="5F589DA5" w14:textId="3E319347" w:rsidR="00887EF8" w:rsidRDefault="00887EF8" w:rsidP="00887EF8">
      <w:pPr>
        <w:pStyle w:val="oancuaDanhsach"/>
        <w:numPr>
          <w:ilvl w:val="1"/>
          <w:numId w:val="40"/>
        </w:numPr>
        <w:rPr>
          <w:i/>
          <w:iCs/>
        </w:rPr>
      </w:pPr>
      <w:r>
        <w:rPr>
          <w:i/>
          <w:iCs/>
        </w:rPr>
        <w:t>Tên đầy đủ</w:t>
      </w:r>
      <w:r w:rsidR="00132C83">
        <w:rPr>
          <w:i/>
          <w:iCs/>
          <w:lang w:val="vi-VN"/>
        </w:rPr>
        <w:t xml:space="preserve"> : </w:t>
      </w:r>
      <w:r w:rsidR="00B14AE7">
        <w:rPr>
          <w:i/>
          <w:iCs/>
          <w:lang w:val="vi-VN"/>
        </w:rPr>
        <w:t>justadudewhohacks</w:t>
      </w:r>
    </w:p>
    <w:p w14:paraId="0B348A07" w14:textId="0C94B6AC" w:rsidR="00887EF8" w:rsidRDefault="00887EF8" w:rsidP="00887EF8">
      <w:pPr>
        <w:pStyle w:val="oancuaDanhsach"/>
        <w:numPr>
          <w:ilvl w:val="1"/>
          <w:numId w:val="40"/>
        </w:numPr>
        <w:rPr>
          <w:i/>
          <w:iCs/>
        </w:rPr>
      </w:pPr>
      <w:r>
        <w:rPr>
          <w:i/>
          <w:iCs/>
        </w:rPr>
        <w:t>Link tài khoản Github</w:t>
      </w:r>
      <w:r w:rsidR="00132C83">
        <w:rPr>
          <w:i/>
          <w:iCs/>
          <w:lang w:val="vi-VN"/>
        </w:rPr>
        <w:t xml:space="preserve"> : </w:t>
      </w:r>
      <w:r w:rsidR="00B14AE7" w:rsidRPr="00B14AE7">
        <w:rPr>
          <w:i/>
          <w:iCs/>
          <w:lang w:val="vi-VN"/>
        </w:rPr>
        <w:t>https://github.com/justadudewhohacks</w:t>
      </w:r>
    </w:p>
    <w:p w14:paraId="1D89ADE2" w14:textId="08F3F238" w:rsidR="00887EF8" w:rsidRPr="00B14AE7" w:rsidRDefault="00887EF8" w:rsidP="00887EF8">
      <w:pPr>
        <w:pStyle w:val="oancuaDanhsach"/>
        <w:numPr>
          <w:ilvl w:val="1"/>
          <w:numId w:val="40"/>
        </w:numPr>
        <w:rPr>
          <w:i/>
          <w:iCs/>
        </w:rPr>
      </w:pPr>
      <w:r>
        <w:rPr>
          <w:i/>
          <w:iCs/>
        </w:rPr>
        <w:t xml:space="preserve">Số </w:t>
      </w:r>
      <w:r w:rsidR="00B14AE7">
        <w:rPr>
          <w:i/>
          <w:iCs/>
        </w:rPr>
        <w:t>commit</w:t>
      </w:r>
      <w:r>
        <w:rPr>
          <w:i/>
          <w:iCs/>
        </w:rPr>
        <w:t xml:space="preserve"> có</w:t>
      </w:r>
      <w:r w:rsidR="00132C83">
        <w:rPr>
          <w:i/>
          <w:iCs/>
          <w:lang w:val="vi-VN"/>
        </w:rPr>
        <w:t xml:space="preserve"> : </w:t>
      </w:r>
      <w:r w:rsidR="00B14AE7">
        <w:rPr>
          <w:i/>
          <w:iCs/>
          <w:lang w:val="vi-VN"/>
        </w:rPr>
        <w:t>663</w:t>
      </w:r>
    </w:p>
    <w:p w14:paraId="2DED3F83" w14:textId="77777777" w:rsidR="00B14AE7" w:rsidRDefault="00B14AE7" w:rsidP="00B14AE7">
      <w:pPr>
        <w:pStyle w:val="oancuaDanhsach"/>
        <w:ind w:left="1440"/>
        <w:rPr>
          <w:i/>
          <w:iCs/>
        </w:rPr>
      </w:pPr>
    </w:p>
    <w:p w14:paraId="6EDC88F7" w14:textId="6952D42D" w:rsidR="00B14AE7" w:rsidRDefault="00B14AE7" w:rsidP="00B14AE7">
      <w:pPr>
        <w:pStyle w:val="oancuaDanhsach"/>
        <w:numPr>
          <w:ilvl w:val="1"/>
          <w:numId w:val="40"/>
        </w:numPr>
        <w:rPr>
          <w:i/>
          <w:iCs/>
        </w:rPr>
      </w:pPr>
      <w:r>
        <w:rPr>
          <w:i/>
          <w:iCs/>
        </w:rPr>
        <w:t>Tên đầy đủ</w:t>
      </w:r>
      <w:r>
        <w:rPr>
          <w:i/>
          <w:iCs/>
          <w:lang w:val="vi-VN"/>
        </w:rPr>
        <w:t xml:space="preserve"> : piercus</w:t>
      </w:r>
    </w:p>
    <w:p w14:paraId="1D7F6A5D" w14:textId="07949C39" w:rsidR="00B14AE7" w:rsidRDefault="00B14AE7" w:rsidP="00B14AE7">
      <w:pPr>
        <w:pStyle w:val="oancuaDanhsach"/>
        <w:numPr>
          <w:ilvl w:val="1"/>
          <w:numId w:val="40"/>
        </w:numPr>
        <w:rPr>
          <w:i/>
          <w:iCs/>
        </w:rPr>
      </w:pPr>
      <w:r>
        <w:rPr>
          <w:i/>
          <w:iCs/>
        </w:rPr>
        <w:t>Link tài khoản Github</w:t>
      </w:r>
      <w:r>
        <w:rPr>
          <w:i/>
          <w:iCs/>
          <w:lang w:val="vi-VN"/>
        </w:rPr>
        <w:t xml:space="preserve"> : </w:t>
      </w:r>
      <w:r w:rsidRPr="00B14AE7">
        <w:rPr>
          <w:i/>
          <w:iCs/>
          <w:lang w:val="vi-VN"/>
        </w:rPr>
        <w:t>https://github.com/piercus</w:t>
      </w:r>
    </w:p>
    <w:p w14:paraId="3C20245D" w14:textId="0ACFD220" w:rsidR="00B14AE7" w:rsidRDefault="00B14AE7" w:rsidP="00B14AE7">
      <w:pPr>
        <w:pStyle w:val="oancuaDanhsach"/>
        <w:numPr>
          <w:ilvl w:val="1"/>
          <w:numId w:val="40"/>
        </w:numPr>
        <w:rPr>
          <w:i/>
          <w:iCs/>
        </w:rPr>
      </w:pPr>
      <w:r>
        <w:rPr>
          <w:i/>
          <w:iCs/>
        </w:rPr>
        <w:t>Số commit có</w:t>
      </w:r>
      <w:r>
        <w:rPr>
          <w:i/>
          <w:iCs/>
          <w:lang w:val="vi-VN"/>
        </w:rPr>
        <w:t xml:space="preserve"> : 37</w:t>
      </w:r>
    </w:p>
    <w:p w14:paraId="50C32F3A" w14:textId="77777777" w:rsidR="00B14AE7" w:rsidRDefault="00B14AE7" w:rsidP="00B14AE7">
      <w:pPr>
        <w:pStyle w:val="oancuaDanhsach"/>
        <w:ind w:left="1440"/>
        <w:rPr>
          <w:i/>
          <w:iCs/>
        </w:rPr>
      </w:pPr>
    </w:p>
    <w:p w14:paraId="7E7444F5" w14:textId="77777777" w:rsidR="00B14AE7" w:rsidRDefault="00B14AE7" w:rsidP="00B14AE7">
      <w:pPr>
        <w:pStyle w:val="oancuaDanhsach"/>
        <w:ind w:left="1440"/>
        <w:rPr>
          <w:i/>
          <w:iCs/>
        </w:rPr>
      </w:pPr>
    </w:p>
    <w:p w14:paraId="67E696F8" w14:textId="2C63F23E"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 xml:space="preserve">legraphista </w:t>
      </w:r>
    </w:p>
    <w:p w14:paraId="143A8528" w14:textId="27D11A15"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https://github.com/legraphista</w:t>
      </w:r>
    </w:p>
    <w:p w14:paraId="241319F0" w14:textId="21B723CB"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14</w:t>
      </w:r>
    </w:p>
    <w:p w14:paraId="3AFF1431" w14:textId="77777777" w:rsidR="00B14AE7" w:rsidRDefault="00B14AE7" w:rsidP="00B14AE7">
      <w:pPr>
        <w:pStyle w:val="oancuaDanhsach"/>
        <w:ind w:left="1440"/>
        <w:rPr>
          <w:i/>
          <w:iCs/>
        </w:rPr>
      </w:pPr>
    </w:p>
    <w:p w14:paraId="0BD6CDD4" w14:textId="57CCB6A5"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oyyd</w:t>
      </w:r>
    </w:p>
    <w:p w14:paraId="4AA2F5FD" w14:textId="35D7CAE8"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https://github.com/oyyd</w:t>
      </w:r>
    </w:p>
    <w:p w14:paraId="68C3B8AF" w14:textId="6E5B24D8" w:rsidR="00B14AE7" w:rsidRDefault="00B14AE7" w:rsidP="00B14AE7">
      <w:pPr>
        <w:pStyle w:val="oancuaDanhsach"/>
        <w:numPr>
          <w:ilvl w:val="1"/>
          <w:numId w:val="40"/>
        </w:numPr>
        <w:rPr>
          <w:i/>
          <w:iCs/>
        </w:rPr>
      </w:pPr>
      <w:r>
        <w:rPr>
          <w:i/>
          <w:iCs/>
        </w:rPr>
        <w:t xml:space="preserve">Số </w:t>
      </w:r>
      <w:r w:rsidR="00213AF7">
        <w:rPr>
          <w:i/>
          <w:iCs/>
        </w:rPr>
        <w:t>commit</w:t>
      </w:r>
      <w:r w:rsidR="00213AF7">
        <w:rPr>
          <w:i/>
          <w:iCs/>
          <w:lang w:val="vi-VN"/>
        </w:rPr>
        <w:t xml:space="preserve"> </w:t>
      </w:r>
      <w:r>
        <w:rPr>
          <w:i/>
          <w:iCs/>
        </w:rPr>
        <w:t>có</w:t>
      </w:r>
      <w:r>
        <w:rPr>
          <w:i/>
          <w:iCs/>
          <w:lang w:val="vi-VN"/>
        </w:rPr>
        <w:t xml:space="preserve"> : </w:t>
      </w:r>
      <w:r w:rsidR="00213AF7">
        <w:rPr>
          <w:i/>
          <w:iCs/>
          <w:lang w:val="vi-VN"/>
        </w:rPr>
        <w:t>13</w:t>
      </w:r>
    </w:p>
    <w:p w14:paraId="355DE9BB" w14:textId="77777777" w:rsidR="00B14AE7" w:rsidRDefault="00B14AE7" w:rsidP="00B14AE7">
      <w:pPr>
        <w:pStyle w:val="oancuaDanhsach"/>
        <w:ind w:left="1440"/>
        <w:rPr>
          <w:i/>
          <w:iCs/>
        </w:rPr>
      </w:pPr>
    </w:p>
    <w:p w14:paraId="7188314F" w14:textId="49129689" w:rsidR="00947316" w:rsidRDefault="0089595C" w:rsidP="00A9178E">
      <w:pPr>
        <w:pStyle w:val="u2"/>
      </w:pPr>
      <w:bookmarkStart w:id="11" w:name="_Toc90500046"/>
      <w:r>
        <w:t>Kết quả chạy thử nghiệm</w:t>
      </w:r>
      <w:bookmarkEnd w:id="11"/>
    </w:p>
    <w:p w14:paraId="6925F3D6" w14:textId="06988D28" w:rsidR="004D175A" w:rsidRPr="002A7719" w:rsidRDefault="004D175A" w:rsidP="004D175A">
      <w:pPr>
        <w:rPr>
          <w:i/>
          <w:iCs/>
          <w:lang w:val="vi-VN"/>
        </w:rPr>
      </w:pPr>
      <w:r w:rsidRPr="004D175A">
        <w:rPr>
          <w:i/>
          <w:iCs/>
        </w:rPr>
        <w:t>Chương</w:t>
      </w:r>
      <w:r w:rsidRPr="004D175A">
        <w:rPr>
          <w:i/>
          <w:iCs/>
          <w:lang w:val="vi-VN"/>
        </w:rPr>
        <w:t xml:space="preserve"> trinh chạy </w:t>
      </w:r>
      <w:r w:rsidR="00B14AE7">
        <w:rPr>
          <w:i/>
          <w:iCs/>
          <w:lang w:val="vi-VN"/>
        </w:rPr>
        <w:t>thà</w:t>
      </w:r>
      <w:r w:rsidRPr="004D175A">
        <w:rPr>
          <w:i/>
          <w:iCs/>
          <w:lang w:val="vi-VN"/>
        </w:rPr>
        <w:t>nh công trên nền tảng Windows.</w:t>
      </w:r>
    </w:p>
    <w:p w14:paraId="1118375C" w14:textId="430F0188" w:rsidR="00F3362F" w:rsidRDefault="00AD13E4" w:rsidP="00A9178E">
      <w:pPr>
        <w:pStyle w:val="u2"/>
      </w:pPr>
      <w:bookmarkStart w:id="12" w:name="_Toc90500047"/>
      <w:r>
        <w:t>Phạm vi</w:t>
      </w:r>
      <w:r w:rsidR="00DD00D8">
        <w:t xml:space="preserve"> dự án</w:t>
      </w:r>
      <w:bookmarkEnd w:id="12"/>
    </w:p>
    <w:p w14:paraId="31BAA270" w14:textId="551A2631" w:rsidR="004D175A" w:rsidRPr="004D175A" w:rsidRDefault="004D175A" w:rsidP="004D175A">
      <w:pPr>
        <w:rPr>
          <w:i/>
          <w:iCs/>
          <w:lang w:val="vi-VN"/>
        </w:rPr>
      </w:pPr>
      <w:r>
        <w:rPr>
          <w:i/>
          <w:iCs/>
        </w:rPr>
        <w:t>Chạy</w:t>
      </w:r>
      <w:r>
        <w:rPr>
          <w:i/>
          <w:iCs/>
          <w:lang w:val="vi-VN"/>
        </w:rPr>
        <w:t xml:space="preserve"> trên nền tảng Windows, Linux.</w:t>
      </w:r>
    </w:p>
    <w:p w14:paraId="201D3D5C" w14:textId="571BF035" w:rsidR="00E31DB9" w:rsidRDefault="00E31DB9" w:rsidP="00F16A81">
      <w:pPr>
        <w:pStyle w:val="u1"/>
      </w:pPr>
      <w:bookmarkStart w:id="13" w:name="_Toc90500048"/>
      <w:r>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63FA3C4F"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D81076">
        <w:rPr>
          <w:i/>
          <w:iCs/>
          <w:lang w:val="vi-VN"/>
        </w:rPr>
        <w:t xml:space="preserve"> :</w:t>
      </w:r>
      <w:r w:rsidR="00CD669B">
        <w:rPr>
          <w:i/>
          <w:iCs/>
        </w:rPr>
        <w:t>1 tuần</w:t>
      </w:r>
    </w:p>
    <w:p w14:paraId="698E473B" w14:textId="0C19DACC" w:rsidR="00327CC3" w:rsidRDefault="00327CC3" w:rsidP="00327CC3">
      <w:pPr>
        <w:pStyle w:val="oancuaDanhsach"/>
        <w:numPr>
          <w:ilvl w:val="0"/>
          <w:numId w:val="40"/>
        </w:numPr>
        <w:rPr>
          <w:i/>
          <w:iCs/>
        </w:rPr>
      </w:pPr>
      <w:r>
        <w:rPr>
          <w:i/>
          <w:iCs/>
        </w:rPr>
        <w:t>Để hiểu rõ mã nguồn mở cần bao nhiêu thời gian</w:t>
      </w:r>
      <w:r w:rsidR="00D81076">
        <w:rPr>
          <w:i/>
          <w:iCs/>
          <w:lang w:val="vi-VN"/>
        </w:rPr>
        <w:t xml:space="preserve"> : </w:t>
      </w:r>
      <w:r w:rsidR="00CD669B">
        <w:rPr>
          <w:i/>
          <w:iCs/>
        </w:rPr>
        <w:t>1-2</w:t>
      </w:r>
      <w:r w:rsidR="00213AF7">
        <w:rPr>
          <w:i/>
          <w:iCs/>
          <w:lang w:val="vi-VN"/>
        </w:rPr>
        <w:t xml:space="preserve"> tháng.</w:t>
      </w:r>
    </w:p>
    <w:p w14:paraId="0B40C28B" w14:textId="245FE4F4" w:rsidR="000123C4" w:rsidRPr="00327CC3" w:rsidRDefault="000123C4" w:rsidP="00327CC3">
      <w:pPr>
        <w:pStyle w:val="oancuaDanhsach"/>
        <w:numPr>
          <w:ilvl w:val="0"/>
          <w:numId w:val="40"/>
        </w:numPr>
        <w:rPr>
          <w:i/>
          <w:iCs/>
        </w:rPr>
      </w:pPr>
      <w:r>
        <w:rPr>
          <w:i/>
          <w:iCs/>
        </w:rPr>
        <w:t xml:space="preserve">Để thay đổi giao diện, để chỉnh sửa tính năng cần bao nhiêu thời </w:t>
      </w:r>
      <w:r w:rsidR="00D81076">
        <w:rPr>
          <w:i/>
          <w:iCs/>
        </w:rPr>
        <w:t>gian</w:t>
      </w:r>
      <w:r w:rsidR="00D81076">
        <w:rPr>
          <w:i/>
          <w:iCs/>
          <w:lang w:val="vi-VN"/>
        </w:rPr>
        <w:t xml:space="preserve">: </w:t>
      </w:r>
      <w:r w:rsidR="00CD669B">
        <w:rPr>
          <w:i/>
          <w:iCs/>
        </w:rPr>
        <w:t>15</w:t>
      </w:r>
      <w:r w:rsidR="00D81076">
        <w:rPr>
          <w:i/>
          <w:iCs/>
          <w:lang w:val="vi-VN"/>
        </w:rPr>
        <w:t xml:space="preserve"> ngày</w:t>
      </w:r>
    </w:p>
    <w:p w14:paraId="33628FB7" w14:textId="3D16B775" w:rsidR="00D466C7" w:rsidRDefault="002814C8" w:rsidP="00E31DB9">
      <w:pPr>
        <w:pStyle w:val="u2"/>
      </w:pPr>
      <w:bookmarkStart w:id="15" w:name="_Toc90500050"/>
      <w:r>
        <w:t>Ước lượng rủi ro</w:t>
      </w:r>
      <w:bookmarkEnd w:id="15"/>
    </w:p>
    <w:p w14:paraId="429A4ABF" w14:textId="74EE2997" w:rsidR="00327CC3" w:rsidRPr="007E4E75" w:rsidRDefault="00327CC3" w:rsidP="00327CC3">
      <w:pPr>
        <w:rPr>
          <w:i/>
          <w:iCs/>
        </w:rPr>
      </w:pPr>
      <w:r w:rsidRPr="007E4E75">
        <w:rPr>
          <w:i/>
          <w:iCs/>
        </w:rPr>
        <w:t xml:space="preserve">Ước lượng </w:t>
      </w:r>
      <w:r w:rsidR="00241DED">
        <w:rPr>
          <w:i/>
          <w:iCs/>
        </w:rPr>
        <w:t>4</w:t>
      </w:r>
      <w:r w:rsidRPr="007E4E75">
        <w:rPr>
          <w:i/>
          <w:iCs/>
        </w:rPr>
        <w:t xml:space="preserve">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607F3655" w:rsidR="00726DF6" w:rsidRPr="007E4E75" w:rsidRDefault="00726DF6" w:rsidP="00726DF6">
      <w:pPr>
        <w:pStyle w:val="oancuaDanhsach"/>
        <w:numPr>
          <w:ilvl w:val="0"/>
          <w:numId w:val="40"/>
        </w:numPr>
        <w:rPr>
          <w:i/>
          <w:iCs/>
        </w:rPr>
      </w:pPr>
      <w:r w:rsidRPr="007E4E75">
        <w:rPr>
          <w:i/>
          <w:iCs/>
        </w:rPr>
        <w:t xml:space="preserve">Tên rủi ro: </w:t>
      </w:r>
      <w:r w:rsidR="00B932E9">
        <w:rPr>
          <w:i/>
          <w:iCs/>
        </w:rPr>
        <w:t>Mất</w:t>
      </w:r>
      <w:r w:rsidR="00B932E9">
        <w:rPr>
          <w:i/>
          <w:iCs/>
          <w:lang w:val="vi-VN"/>
        </w:rPr>
        <w:t xml:space="preserve"> kiểm soát dòng tiền</w:t>
      </w:r>
    </w:p>
    <w:p w14:paraId="05FCC273" w14:textId="3E8D912D" w:rsidR="00726DF6" w:rsidRPr="007E4E75" w:rsidRDefault="00726DF6" w:rsidP="00726DF6">
      <w:pPr>
        <w:pStyle w:val="oancuaDanhsach"/>
        <w:numPr>
          <w:ilvl w:val="0"/>
          <w:numId w:val="40"/>
        </w:numPr>
        <w:rPr>
          <w:i/>
          <w:iCs/>
        </w:rPr>
      </w:pPr>
      <w:r w:rsidRPr="007E4E75">
        <w:rPr>
          <w:i/>
          <w:iCs/>
        </w:rPr>
        <w:t>Mô tả rủi ro:</w:t>
      </w:r>
      <w:r w:rsidR="00B932E9">
        <w:rPr>
          <w:i/>
          <w:iCs/>
          <w:lang w:val="vi-VN"/>
        </w:rPr>
        <w:t xml:space="preserve"> kiểm soát dòng tiền trong năm đầu phát triển chương trình là khó khăn.</w:t>
      </w:r>
    </w:p>
    <w:p w14:paraId="4CBC5998" w14:textId="013AD030" w:rsidR="00726DF6" w:rsidRPr="007E4E75" w:rsidRDefault="00726DF6" w:rsidP="00726DF6">
      <w:pPr>
        <w:pStyle w:val="oancuaDanhsach"/>
        <w:numPr>
          <w:ilvl w:val="0"/>
          <w:numId w:val="40"/>
        </w:numPr>
        <w:rPr>
          <w:i/>
          <w:iCs/>
        </w:rPr>
      </w:pPr>
      <w:r w:rsidRPr="007E4E75">
        <w:rPr>
          <w:i/>
          <w:iCs/>
        </w:rPr>
        <w:t xml:space="preserve">Xác suất xảy </w:t>
      </w:r>
      <w:r w:rsidR="002A2845">
        <w:rPr>
          <w:i/>
          <w:iCs/>
        </w:rPr>
        <w:t>ra</w:t>
      </w:r>
      <w:r w:rsidR="002A2845">
        <w:rPr>
          <w:i/>
          <w:iCs/>
          <w:lang w:val="vi-VN"/>
        </w:rPr>
        <w:t>:</w:t>
      </w:r>
      <w:r w:rsidR="00B932E9">
        <w:rPr>
          <w:i/>
          <w:iCs/>
          <w:lang w:val="vi-VN"/>
        </w:rPr>
        <w:t xml:space="preserve"> Trung Bình</w:t>
      </w:r>
    </w:p>
    <w:p w14:paraId="70C5EF50" w14:textId="2759AE13" w:rsidR="00726DF6" w:rsidRPr="007E4E75" w:rsidRDefault="00726DF6" w:rsidP="00726DF6">
      <w:pPr>
        <w:pStyle w:val="oancuaDanhsach"/>
        <w:numPr>
          <w:ilvl w:val="0"/>
          <w:numId w:val="40"/>
        </w:numPr>
        <w:rPr>
          <w:i/>
          <w:iCs/>
        </w:rPr>
      </w:pPr>
      <w:r w:rsidRPr="007E4E75">
        <w:rPr>
          <w:i/>
          <w:iCs/>
        </w:rPr>
        <w:t xml:space="preserve">Mức độ thiệt </w:t>
      </w:r>
      <w:r w:rsidR="00B932E9">
        <w:rPr>
          <w:i/>
          <w:iCs/>
          <w:lang w:val="vi-VN"/>
        </w:rPr>
        <w:t xml:space="preserve"> </w:t>
      </w:r>
      <w:r w:rsidR="002A2845">
        <w:rPr>
          <w:i/>
          <w:iCs/>
        </w:rPr>
        <w:t>hại</w:t>
      </w:r>
      <w:r w:rsidR="002A2845">
        <w:rPr>
          <w:i/>
          <w:iCs/>
          <w:lang w:val="vi-VN"/>
        </w:rPr>
        <w:t>:</w:t>
      </w:r>
      <w:r w:rsidR="00B932E9">
        <w:rPr>
          <w:i/>
          <w:iCs/>
          <w:lang w:val="vi-VN"/>
        </w:rPr>
        <w:t xml:space="preserve"> Trung bình</w:t>
      </w:r>
    </w:p>
    <w:p w14:paraId="747ABAC2" w14:textId="1EFE31D1" w:rsidR="00726DF6" w:rsidRPr="007E4E75" w:rsidRDefault="00726DF6" w:rsidP="00726DF6">
      <w:pPr>
        <w:pStyle w:val="oancuaDanhsach"/>
        <w:numPr>
          <w:ilvl w:val="0"/>
          <w:numId w:val="40"/>
        </w:numPr>
        <w:rPr>
          <w:i/>
          <w:iCs/>
        </w:rPr>
      </w:pPr>
      <w:r w:rsidRPr="007E4E75">
        <w:rPr>
          <w:i/>
          <w:iCs/>
        </w:rPr>
        <w:t xml:space="preserve">Giải pháp xử </w:t>
      </w:r>
      <w:r w:rsidR="002A2845">
        <w:rPr>
          <w:i/>
          <w:iCs/>
        </w:rPr>
        <w:t>lý</w:t>
      </w:r>
      <w:r w:rsidR="002A2845">
        <w:rPr>
          <w:i/>
          <w:iCs/>
          <w:lang w:val="vi-VN"/>
        </w:rPr>
        <w:t>:</w:t>
      </w:r>
      <w:r w:rsidR="00B932E9">
        <w:rPr>
          <w:i/>
          <w:iCs/>
          <w:lang w:val="vi-VN"/>
        </w:rPr>
        <w:t xml:space="preserve"> Cần sự kiểm soát chặt chẽ trong việc chi tiêu.</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04F607FE" w:rsidR="00726DF6" w:rsidRPr="007E4E75" w:rsidRDefault="00726DF6" w:rsidP="00726DF6">
      <w:pPr>
        <w:pStyle w:val="oancuaDanhsach"/>
        <w:numPr>
          <w:ilvl w:val="0"/>
          <w:numId w:val="40"/>
        </w:numPr>
        <w:rPr>
          <w:i/>
          <w:iCs/>
        </w:rPr>
      </w:pPr>
      <w:r w:rsidRPr="007E4E75">
        <w:rPr>
          <w:i/>
          <w:iCs/>
        </w:rPr>
        <w:t>Tên rủi ro</w:t>
      </w:r>
      <w:r w:rsidR="007F6B42">
        <w:rPr>
          <w:i/>
          <w:iCs/>
          <w:lang w:val="vi-VN"/>
        </w:rPr>
        <w:t xml:space="preserve"> </w:t>
      </w:r>
      <w:r w:rsidRPr="007E4E75">
        <w:rPr>
          <w:i/>
          <w:iCs/>
        </w:rPr>
        <w:t xml:space="preserve">: </w:t>
      </w:r>
      <w:r w:rsidR="007F6B42">
        <w:rPr>
          <w:i/>
          <w:iCs/>
          <w:lang w:val="vi-VN"/>
        </w:rPr>
        <w:t xml:space="preserve"> </w:t>
      </w:r>
      <w:r w:rsidR="006E6D06" w:rsidRPr="006E6D06">
        <w:rPr>
          <w:i/>
          <w:iCs/>
          <w:lang w:val="vi-VN"/>
        </w:rPr>
        <w:t>Rủi ro về thời gian</w:t>
      </w:r>
    </w:p>
    <w:p w14:paraId="375AADFB" w14:textId="06D4BE08" w:rsidR="00726DF6" w:rsidRPr="007E4E75" w:rsidRDefault="00726DF6" w:rsidP="00726DF6">
      <w:pPr>
        <w:pStyle w:val="oancuaDanhsach"/>
        <w:numPr>
          <w:ilvl w:val="0"/>
          <w:numId w:val="40"/>
        </w:numPr>
        <w:rPr>
          <w:i/>
          <w:iCs/>
        </w:rPr>
      </w:pPr>
      <w:r w:rsidRPr="007E4E75">
        <w:rPr>
          <w:i/>
          <w:iCs/>
        </w:rPr>
        <w:t>Mô tả rủi ro</w:t>
      </w:r>
      <w:r w:rsidR="007F6B42">
        <w:rPr>
          <w:i/>
          <w:iCs/>
          <w:lang w:val="vi-VN"/>
        </w:rPr>
        <w:t xml:space="preserve"> </w:t>
      </w:r>
      <w:r w:rsidRPr="007E4E75">
        <w:rPr>
          <w:i/>
          <w:iCs/>
        </w:rPr>
        <w:t>:</w:t>
      </w:r>
      <w:r w:rsidR="007F6B42">
        <w:rPr>
          <w:i/>
          <w:iCs/>
          <w:lang w:val="vi-VN"/>
        </w:rPr>
        <w:t xml:space="preserve"> </w:t>
      </w:r>
      <w:r w:rsidR="006E6D06" w:rsidRPr="006E6D06">
        <w:rPr>
          <w:i/>
          <w:iCs/>
          <w:lang w:val="vi-VN"/>
        </w:rPr>
        <w:t>Ước lượng thời gian cho dự án đi vào hoạt động đúng tiến độ để đáp ứng nhu cầu của nhà đầu tư</w:t>
      </w:r>
    </w:p>
    <w:p w14:paraId="2CD1515F" w14:textId="3B0A194D" w:rsidR="00726DF6" w:rsidRPr="007E4E75" w:rsidRDefault="00726DF6" w:rsidP="00726DF6">
      <w:pPr>
        <w:pStyle w:val="oancuaDanhsach"/>
        <w:numPr>
          <w:ilvl w:val="0"/>
          <w:numId w:val="40"/>
        </w:numPr>
        <w:rPr>
          <w:i/>
          <w:iCs/>
        </w:rPr>
      </w:pPr>
      <w:r w:rsidRPr="007E4E75">
        <w:rPr>
          <w:i/>
          <w:iCs/>
        </w:rPr>
        <w:t xml:space="preserve">Xác suất xảy </w:t>
      </w:r>
      <w:r w:rsidR="00D81076">
        <w:rPr>
          <w:i/>
          <w:iCs/>
        </w:rPr>
        <w:t>ra</w:t>
      </w:r>
      <w:r w:rsidR="007F6B42">
        <w:rPr>
          <w:i/>
          <w:iCs/>
          <w:lang w:val="vi-VN"/>
        </w:rPr>
        <w:t xml:space="preserve"> </w:t>
      </w:r>
      <w:r w:rsidR="00D81076">
        <w:rPr>
          <w:i/>
          <w:iCs/>
          <w:lang w:val="vi-VN"/>
        </w:rPr>
        <w:t>:</w:t>
      </w:r>
      <w:r w:rsidR="006E6D06" w:rsidRPr="006E6D06">
        <w:t xml:space="preserve"> </w:t>
      </w:r>
      <w:r w:rsidR="006E6D06" w:rsidRPr="006E6D06">
        <w:rPr>
          <w:i/>
          <w:iCs/>
          <w:lang w:val="vi-VN"/>
        </w:rPr>
        <w:t>Trung bình</w:t>
      </w:r>
    </w:p>
    <w:p w14:paraId="752B8585" w14:textId="5F649F0A" w:rsidR="00726DF6" w:rsidRPr="007E4E75" w:rsidRDefault="00726DF6" w:rsidP="00726DF6">
      <w:pPr>
        <w:pStyle w:val="oancuaDanhsach"/>
        <w:numPr>
          <w:ilvl w:val="0"/>
          <w:numId w:val="40"/>
        </w:numPr>
        <w:rPr>
          <w:i/>
          <w:iCs/>
        </w:rPr>
      </w:pPr>
      <w:r w:rsidRPr="007E4E75">
        <w:rPr>
          <w:i/>
          <w:iCs/>
        </w:rPr>
        <w:t xml:space="preserve">Mức độ thiệt </w:t>
      </w:r>
      <w:r w:rsidR="002A2845">
        <w:rPr>
          <w:i/>
          <w:iCs/>
          <w:lang w:val="vi-VN"/>
        </w:rPr>
        <w:t xml:space="preserve"> </w:t>
      </w:r>
      <w:r w:rsidR="00D81076">
        <w:rPr>
          <w:i/>
          <w:iCs/>
        </w:rPr>
        <w:t>hại</w:t>
      </w:r>
      <w:r w:rsidR="007F6B42">
        <w:rPr>
          <w:i/>
          <w:iCs/>
          <w:lang w:val="vi-VN"/>
        </w:rPr>
        <w:t xml:space="preserve"> </w:t>
      </w:r>
      <w:r w:rsidR="00D81076">
        <w:rPr>
          <w:i/>
          <w:iCs/>
          <w:lang w:val="vi-VN"/>
        </w:rPr>
        <w:t>:</w:t>
      </w:r>
      <w:r w:rsidR="007F6B42">
        <w:rPr>
          <w:i/>
          <w:iCs/>
          <w:lang w:val="vi-VN"/>
        </w:rPr>
        <w:t xml:space="preserve"> </w:t>
      </w:r>
      <w:r w:rsidR="006E6D06" w:rsidRPr="006E6D06">
        <w:rPr>
          <w:i/>
          <w:iCs/>
          <w:lang w:val="vi-VN"/>
        </w:rPr>
        <w:t>Trung bình</w:t>
      </w:r>
    </w:p>
    <w:p w14:paraId="21AE419E" w14:textId="32417285" w:rsidR="00726DF6" w:rsidRPr="007E4E75" w:rsidRDefault="00726DF6" w:rsidP="00726DF6">
      <w:pPr>
        <w:pStyle w:val="oancuaDanhsach"/>
        <w:numPr>
          <w:ilvl w:val="0"/>
          <w:numId w:val="40"/>
        </w:numPr>
        <w:rPr>
          <w:i/>
          <w:iCs/>
        </w:rPr>
      </w:pPr>
      <w:r w:rsidRPr="007E4E75">
        <w:rPr>
          <w:i/>
          <w:iCs/>
        </w:rPr>
        <w:lastRenderedPageBreak/>
        <w:t>Giải pháp xử lý</w:t>
      </w:r>
      <w:r w:rsidR="007F6B42">
        <w:rPr>
          <w:i/>
          <w:iCs/>
          <w:lang w:val="vi-VN"/>
        </w:rPr>
        <w:t xml:space="preserve"> : </w:t>
      </w:r>
      <w:r w:rsidR="006E6D06" w:rsidRPr="006E6D06">
        <w:rPr>
          <w:i/>
          <w:iCs/>
          <w:lang w:val="vi-VN"/>
        </w:rPr>
        <w:t>Cần thuê một đội ngũ quản lý dự án để cập nhật tình hình của dự án đồng thời thúc giục, phân chia công việc và deadline cho nhân viên để đảm báo đúng tiến độ dự án</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5C924099"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Rủi</w:t>
      </w:r>
      <w:r w:rsidR="00520939">
        <w:rPr>
          <w:i/>
          <w:iCs/>
          <w:lang w:val="vi-VN"/>
        </w:rPr>
        <w:t xml:space="preserve">  </w:t>
      </w:r>
      <w:r w:rsidR="00B932E9">
        <w:rPr>
          <w:i/>
          <w:iCs/>
          <w:lang w:val="vi-VN"/>
        </w:rPr>
        <w:t>ro về</w:t>
      </w:r>
      <w:r w:rsidR="00520939">
        <w:rPr>
          <w:i/>
          <w:iCs/>
          <w:lang w:val="vi-VN"/>
        </w:rPr>
        <w:t xml:space="preserve"> bảo mật thông tin</w:t>
      </w:r>
    </w:p>
    <w:p w14:paraId="049635B4" w14:textId="5F91E1CB" w:rsidR="00726DF6" w:rsidRPr="007E4E75" w:rsidRDefault="00726DF6" w:rsidP="00726DF6">
      <w:pPr>
        <w:pStyle w:val="oancuaDanhsach"/>
        <w:numPr>
          <w:ilvl w:val="0"/>
          <w:numId w:val="40"/>
        </w:numPr>
        <w:rPr>
          <w:i/>
          <w:iCs/>
        </w:rPr>
      </w:pPr>
      <w:r w:rsidRPr="007E4E75">
        <w:rPr>
          <w:i/>
          <w:iCs/>
        </w:rPr>
        <w:t>Mô tả rủi ro</w:t>
      </w:r>
      <w:r w:rsidR="002A2845">
        <w:rPr>
          <w:i/>
          <w:iCs/>
          <w:lang w:val="vi-VN"/>
        </w:rPr>
        <w:t xml:space="preserve"> </w:t>
      </w:r>
      <w:r w:rsidRPr="007E4E75">
        <w:rPr>
          <w:i/>
          <w:iCs/>
        </w:rPr>
        <w:t>:</w:t>
      </w:r>
      <w:r w:rsidR="00520939">
        <w:rPr>
          <w:i/>
          <w:iCs/>
          <w:lang w:val="vi-VN"/>
        </w:rPr>
        <w:t xml:space="preserve"> Dữ liệu về khách hàng và dữ liệu về </w:t>
      </w:r>
      <w:r w:rsidR="00B932E9">
        <w:rPr>
          <w:i/>
          <w:iCs/>
          <w:lang w:val="vi-VN"/>
        </w:rPr>
        <w:t>phần mềm bị đánh cắp.</w:t>
      </w:r>
    </w:p>
    <w:p w14:paraId="1196F4B0" w14:textId="3D9A7796"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B932E9">
        <w:rPr>
          <w:i/>
          <w:iCs/>
          <w:lang w:val="vi-VN"/>
        </w:rPr>
        <w:t xml:space="preserve"> Thấp</w:t>
      </w:r>
    </w:p>
    <w:p w14:paraId="6735C38D" w14:textId="04901B9C"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B932E9">
        <w:rPr>
          <w:i/>
          <w:iCs/>
          <w:lang w:val="vi-VN"/>
        </w:rPr>
        <w:t xml:space="preserve"> Cao</w:t>
      </w:r>
    </w:p>
    <w:p w14:paraId="149BDA3B" w14:textId="31388310" w:rsidR="00726DF6" w:rsidRPr="007E4E75" w:rsidRDefault="00726DF6" w:rsidP="00726DF6">
      <w:pPr>
        <w:pStyle w:val="oancuaDanhsach"/>
        <w:numPr>
          <w:ilvl w:val="0"/>
          <w:numId w:val="40"/>
        </w:numPr>
        <w:rPr>
          <w:i/>
          <w:iCs/>
        </w:rPr>
      </w:pPr>
      <w:r w:rsidRPr="007E4E75">
        <w:rPr>
          <w:i/>
          <w:iCs/>
        </w:rPr>
        <w:t>Giải pháp xử lý</w:t>
      </w:r>
      <w:r w:rsidR="002A2845">
        <w:rPr>
          <w:i/>
          <w:iCs/>
          <w:lang w:val="vi-VN"/>
        </w:rPr>
        <w:t xml:space="preserve"> :</w:t>
      </w:r>
      <w:r w:rsidR="00B932E9">
        <w:rPr>
          <w:i/>
          <w:iCs/>
          <w:lang w:val="vi-VN"/>
        </w:rPr>
        <w:t xml:space="preserve"> Xây dựng hệ thống bảo mật an toàn .</w:t>
      </w:r>
    </w:p>
    <w:p w14:paraId="3A0FD363" w14:textId="77777777" w:rsidR="00726DF6" w:rsidRPr="00726DF6" w:rsidRDefault="00726DF6" w:rsidP="00726DF6">
      <w:pPr>
        <w:pStyle w:val="u3"/>
      </w:pPr>
      <w:bookmarkStart w:id="19" w:name="_Toc90500054"/>
      <w:r>
        <w:t>Rủi ro</w:t>
      </w:r>
      <w:bookmarkEnd w:id="19"/>
      <w:r>
        <w:t xml:space="preserve"> </w:t>
      </w:r>
    </w:p>
    <w:p w14:paraId="0C2D6186" w14:textId="74BFCC62"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Nguồn</w:t>
      </w:r>
      <w:r w:rsidR="00520939">
        <w:rPr>
          <w:i/>
          <w:iCs/>
          <w:lang w:val="vi-VN"/>
        </w:rPr>
        <w:t xml:space="preserve"> nhân lực không đủ.</w:t>
      </w:r>
    </w:p>
    <w:p w14:paraId="4402FC04" w14:textId="7B159541" w:rsidR="00726DF6" w:rsidRPr="00520939" w:rsidRDefault="00726DF6" w:rsidP="00726DF6">
      <w:pPr>
        <w:pStyle w:val="oancuaDanhsach"/>
        <w:numPr>
          <w:ilvl w:val="0"/>
          <w:numId w:val="40"/>
        </w:numPr>
        <w:rPr>
          <w:i/>
          <w:iCs/>
        </w:rPr>
      </w:pPr>
      <w:r w:rsidRPr="00520939">
        <w:rPr>
          <w:rFonts w:cs="Tahoma"/>
          <w:i/>
          <w:iCs/>
        </w:rPr>
        <w:t>Mô tả rủi ro</w:t>
      </w:r>
      <w:r w:rsidR="002A2845" w:rsidRPr="00520939">
        <w:rPr>
          <w:rFonts w:cs="Tahoma"/>
          <w:i/>
          <w:iCs/>
          <w:lang w:val="vi-VN"/>
        </w:rPr>
        <w:t xml:space="preserve"> </w:t>
      </w:r>
      <w:r w:rsidRPr="00520939">
        <w:rPr>
          <w:rFonts w:cs="Tahoma"/>
          <w:i/>
          <w:iCs/>
        </w:rPr>
        <w:t>:</w:t>
      </w:r>
      <w:r w:rsidR="00520939" w:rsidRPr="00520939">
        <w:rPr>
          <w:rFonts w:cs="Tahoma"/>
          <w:color w:val="333333"/>
          <w:shd w:val="clear" w:color="auto" w:fill="FFFFFF"/>
        </w:rPr>
        <w:t xml:space="preserve"> </w:t>
      </w:r>
      <w:r w:rsidR="00520939" w:rsidRPr="00520939">
        <w:rPr>
          <w:rFonts w:cs="Tahoma"/>
          <w:i/>
          <w:iCs/>
          <w:color w:val="333333"/>
          <w:shd w:val="clear" w:color="auto" w:fill="FFFFFF"/>
        </w:rPr>
        <w:t>Mặc dù không chắc chắn, nhưng đôi khi một bên liên quan hoặc thành viên nhóm phát triển phải rời khỏi dự án một cách đột xuất</w:t>
      </w:r>
      <w:r w:rsidR="00520939" w:rsidRPr="00520939">
        <w:rPr>
          <w:rFonts w:cs="Tahoma"/>
          <w:i/>
          <w:iCs/>
          <w:color w:val="333333"/>
          <w:shd w:val="clear" w:color="auto" w:fill="FFFFFF"/>
          <w:lang w:val="vi-VN"/>
        </w:rPr>
        <w:t xml:space="preserve"> hoặc chương trình được phát triển đủ lớn.</w:t>
      </w:r>
      <w:r w:rsidR="00520939" w:rsidRPr="00520939">
        <w:rPr>
          <w:rFonts w:cs="Tahoma"/>
          <w:i/>
          <w:iCs/>
          <w:color w:val="333333"/>
          <w:shd w:val="clear" w:color="auto" w:fill="FFFFFF"/>
        </w:rPr>
        <w:t xml:space="preserve"> Điều này có thể tạo ra rủi ro cho dự án, đặc biệt nếu kiến thức về dự án không được ghi chép đầy đủ.</w:t>
      </w:r>
    </w:p>
    <w:p w14:paraId="418AF0FB" w14:textId="54478121"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520939">
        <w:rPr>
          <w:i/>
          <w:iCs/>
          <w:lang w:val="vi-VN"/>
        </w:rPr>
        <w:t xml:space="preserve"> Thấp</w:t>
      </w:r>
    </w:p>
    <w:p w14:paraId="0A4BAA9F" w14:textId="778215CF"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520939">
        <w:rPr>
          <w:i/>
          <w:iCs/>
          <w:lang w:val="vi-VN"/>
        </w:rPr>
        <w:t xml:space="preserve"> Trung Bình</w:t>
      </w:r>
    </w:p>
    <w:p w14:paraId="13DD5CA6" w14:textId="5FE3B622" w:rsidR="00726DF6" w:rsidRPr="00520939" w:rsidRDefault="00726DF6" w:rsidP="00726DF6">
      <w:pPr>
        <w:pStyle w:val="oancuaDanhsach"/>
        <w:numPr>
          <w:ilvl w:val="0"/>
          <w:numId w:val="40"/>
        </w:numPr>
        <w:rPr>
          <w:i/>
          <w:iCs/>
          <w:lang w:val="vi-VN"/>
        </w:rPr>
      </w:pPr>
      <w:r w:rsidRPr="007E4E75">
        <w:rPr>
          <w:i/>
          <w:iCs/>
        </w:rPr>
        <w:t>Giải pháp xử lý</w:t>
      </w:r>
      <w:r w:rsidR="002A2845">
        <w:rPr>
          <w:i/>
          <w:iCs/>
          <w:lang w:val="vi-VN"/>
        </w:rPr>
        <w:t xml:space="preserve"> :</w:t>
      </w:r>
      <w:r w:rsidR="00520939">
        <w:rPr>
          <w:i/>
          <w:iCs/>
          <w:lang w:val="vi-VN"/>
        </w:rPr>
        <w:t xml:space="preserve">  Duy trì cập nhật tài liệu, cung cấp các tài liệu hướng dẫn đầy đủ người mới tham gia. Theo dõi lịch trình làm việc của nhóm 1 cách thường  xuyên. </w:t>
      </w:r>
    </w:p>
    <w:p w14:paraId="5532CC94" w14:textId="4F7211A5" w:rsidR="00E31DB9" w:rsidRDefault="00E31DB9" w:rsidP="00E31DB9">
      <w:pPr>
        <w:pStyle w:val="u1"/>
      </w:pPr>
      <w:bookmarkStart w:id="20" w:name="_Toc90500056"/>
      <w:r>
        <w:t>Ước lượng giá thành</w:t>
      </w:r>
      <w:bookmarkEnd w:id="20"/>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0D8F6D38" w:rsidR="003E6A70" w:rsidRPr="0084632E" w:rsidRDefault="003E6A70" w:rsidP="003D6029">
      <w:pPr>
        <w:rPr>
          <w:i/>
        </w:rPr>
      </w:pPr>
      <w:r w:rsidRPr="003E6A70">
        <w:rPr>
          <w:i/>
        </w:rPr>
        <w:t xml:space="preserve">Chi phí </w:t>
      </w:r>
      <w:r>
        <w:rPr>
          <w:i/>
        </w:rPr>
        <w:t>phát triển  +  Chi phí kiểm thử</w:t>
      </w:r>
      <w:r w:rsidR="000A44B5">
        <w:rPr>
          <w:i/>
          <w:lang w:val="vi-VN"/>
        </w:rPr>
        <w:t xml:space="preserve"> : </w:t>
      </w:r>
      <w:r w:rsidR="004075CA">
        <w:rPr>
          <w:i/>
        </w:rPr>
        <w:t>100</w:t>
      </w:r>
      <w:r w:rsidR="00213AF7">
        <w:rPr>
          <w:i/>
          <w:lang w:val="vi-VN"/>
        </w:rPr>
        <w:t xml:space="preserve"> triệu </w:t>
      </w:r>
      <w:r w:rsidR="0084632E">
        <w:rPr>
          <w:i/>
        </w:rPr>
        <w:t>+50 trieu/thang</w:t>
      </w:r>
    </w:p>
    <w:p w14:paraId="5B12B085" w14:textId="4936C060" w:rsidR="003E6A70" w:rsidRPr="000A44B5" w:rsidRDefault="003E6A70" w:rsidP="003D6029">
      <w:pPr>
        <w:rPr>
          <w:i/>
          <w:lang w:val="vi-VN"/>
        </w:rPr>
      </w:pPr>
      <w:r w:rsidRPr="000A44B5">
        <w:rPr>
          <w:i/>
          <w:lang w:val="vi-VN"/>
        </w:rPr>
        <w:t>Chi phí vận hành</w:t>
      </w:r>
      <w:r w:rsidR="003C2146" w:rsidRPr="000A44B5">
        <w:rPr>
          <w:i/>
          <w:lang w:val="vi-VN"/>
        </w:rPr>
        <w:t>, quản lý, hành chính</w:t>
      </w:r>
      <w:r w:rsidR="000A44B5">
        <w:rPr>
          <w:i/>
          <w:lang w:val="vi-VN"/>
        </w:rPr>
        <w:t xml:space="preserve"> : </w:t>
      </w:r>
      <w:r w:rsidR="00213AF7">
        <w:rPr>
          <w:i/>
          <w:lang w:val="vi-VN"/>
        </w:rPr>
        <w:t xml:space="preserve">45 triêu / tháng </w:t>
      </w:r>
    </w:p>
    <w:p w14:paraId="150ECCDC" w14:textId="34C17777" w:rsidR="003C2146" w:rsidRPr="000A44B5" w:rsidRDefault="003C2146" w:rsidP="003D6029">
      <w:pPr>
        <w:rPr>
          <w:i/>
          <w:lang w:val="vi-VN"/>
        </w:rPr>
      </w:pPr>
      <w:r w:rsidRPr="000A44B5">
        <w:rPr>
          <w:i/>
          <w:lang w:val="vi-VN"/>
        </w:rPr>
        <w:t>Chi phí kính doanh, quảng cáo, tiếp thị</w:t>
      </w:r>
      <w:r w:rsidR="000A44B5">
        <w:rPr>
          <w:i/>
          <w:lang w:val="vi-VN"/>
        </w:rPr>
        <w:t xml:space="preserve"> : </w:t>
      </w:r>
      <w:r w:rsidR="00213AF7">
        <w:rPr>
          <w:i/>
          <w:lang w:val="vi-VN"/>
        </w:rPr>
        <w:t>50 triệu/ tháng</w:t>
      </w:r>
    </w:p>
    <w:p w14:paraId="578C2CD0" w14:textId="2114E611" w:rsidR="00D65A38" w:rsidRDefault="00D65A38" w:rsidP="00D65A38">
      <w:pPr>
        <w:pStyle w:val="u1"/>
      </w:pPr>
      <w:bookmarkStart w:id="21" w:name="_Toc90500057"/>
      <w:r>
        <w:t>Ước lượng chất lượng</w:t>
      </w:r>
      <w:bookmarkEnd w:id="21"/>
    </w:p>
    <w:p w14:paraId="49FE857A" w14:textId="0B3C45BC" w:rsidR="00FF6F60" w:rsidRPr="004D175A" w:rsidRDefault="00FF6F60" w:rsidP="003D6029">
      <w:pPr>
        <w:rPr>
          <w:i/>
          <w:lang w:val="vi-VN"/>
        </w:rPr>
      </w:pPr>
      <w:r w:rsidRPr="001B5CBF">
        <w:rPr>
          <w:i/>
          <w:lang w:val="vi-VN"/>
        </w:rPr>
        <w:t xml:space="preserve">Ước lượng số testcase </w:t>
      </w:r>
      <w:r w:rsidR="004D175A">
        <w:rPr>
          <w:i/>
          <w:lang w:val="vi-VN"/>
        </w:rPr>
        <w:t xml:space="preserve"> : 30</w:t>
      </w:r>
    </w:p>
    <w:p w14:paraId="22C571DC" w14:textId="7898ADB6" w:rsidR="00AE641A" w:rsidRPr="004D175A" w:rsidRDefault="00AE641A" w:rsidP="003D6029">
      <w:pPr>
        <w:rPr>
          <w:i/>
          <w:lang w:val="vi-VN"/>
        </w:rPr>
      </w:pPr>
      <w:r w:rsidRPr="001B5CBF">
        <w:rPr>
          <w:i/>
          <w:lang w:val="vi-VN"/>
        </w:rPr>
        <w:t>Qui định số dòng comment trên mỗi K</w:t>
      </w:r>
      <w:r w:rsidR="009D5FF7" w:rsidRPr="001B5CBF">
        <w:rPr>
          <w:i/>
          <w:lang w:val="vi-VN"/>
        </w:rPr>
        <w:t>l</w:t>
      </w:r>
      <w:r w:rsidRPr="001B5CBF">
        <w:rPr>
          <w:i/>
          <w:lang w:val="vi-VN"/>
        </w:rPr>
        <w:t>oc</w:t>
      </w:r>
      <w:r w:rsidR="004D175A">
        <w:rPr>
          <w:i/>
          <w:lang w:val="vi-VN"/>
        </w:rPr>
        <w:t xml:space="preserve"> :10 comment</w:t>
      </w:r>
    </w:p>
    <w:p w14:paraId="2715EB7B" w14:textId="007A6495" w:rsidR="009D5FF7" w:rsidRPr="004D175A" w:rsidRDefault="009D5FF7" w:rsidP="003D6029">
      <w:pPr>
        <w:rPr>
          <w:i/>
          <w:lang w:val="vi-VN"/>
        </w:rPr>
      </w:pPr>
      <w:r w:rsidRPr="009D5FF7">
        <w:rPr>
          <w:i/>
          <w:lang w:val="fr-FR"/>
        </w:rPr>
        <w:t>Qui định về số unit test, au</w:t>
      </w:r>
      <w:r>
        <w:rPr>
          <w:i/>
          <w:lang w:val="fr-FR"/>
        </w:rPr>
        <w:t>tomation test</w:t>
      </w:r>
      <w:r w:rsidR="004D175A">
        <w:rPr>
          <w:i/>
          <w:lang w:val="vi-VN"/>
        </w:rPr>
        <w:t xml:space="preserve"> : 5</w:t>
      </w:r>
    </w:p>
    <w:p w14:paraId="46C3CD65" w14:textId="51F65BDC" w:rsidR="005E2D65" w:rsidRDefault="005E2D65" w:rsidP="005E2D65">
      <w:pPr>
        <w:pStyle w:val="u1"/>
      </w:pPr>
      <w:bookmarkStart w:id="22" w:name="_Toc90500058"/>
      <w:r>
        <w:t>Đóng dự án</w:t>
      </w:r>
      <w:bookmarkEnd w:id="22"/>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3" w:name="_Toc90500059"/>
      <w:r>
        <w:t>Quản lý mã nguồn</w:t>
      </w:r>
      <w:bookmarkEnd w:id="23"/>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CBBAE51" w:rsidR="006A739D" w:rsidRDefault="00DD4BB4" w:rsidP="006A739D">
      <w:pPr>
        <w:pStyle w:val="oancuaDanhsach"/>
        <w:numPr>
          <w:ilvl w:val="0"/>
          <w:numId w:val="37"/>
        </w:numPr>
      </w:pPr>
      <w:r>
        <w:t>Số commit của mỗi người</w:t>
      </w:r>
      <w:r w:rsidR="000A44B5">
        <w:rPr>
          <w:lang w:val="vi-VN"/>
        </w:rPr>
        <w:t xml:space="preserve"> : 10 commit / người</w:t>
      </w:r>
    </w:p>
    <w:p w14:paraId="06E3DE0E" w14:textId="13F8590B" w:rsidR="00DD4BB4" w:rsidRDefault="00DD4BB4" w:rsidP="006A739D">
      <w:pPr>
        <w:pStyle w:val="oancuaDanhsach"/>
        <w:numPr>
          <w:ilvl w:val="0"/>
          <w:numId w:val="37"/>
        </w:numPr>
      </w:pPr>
      <w:r>
        <w:lastRenderedPageBreak/>
        <w:t>Phân bố commit của dự án (sáng chiều đêm…)</w:t>
      </w:r>
      <w:r w:rsidR="000A44B5">
        <w:rPr>
          <w:lang w:val="vi-VN"/>
        </w:rPr>
        <w:t xml:space="preserve"> : </w:t>
      </w:r>
      <w:r w:rsidR="00CC51AD">
        <w:rPr>
          <w:lang w:val="vi-VN"/>
        </w:rPr>
        <w:t>sá</w:t>
      </w:r>
      <w:r w:rsidR="000A44B5">
        <w:rPr>
          <w:lang w:val="vi-VN"/>
        </w:rPr>
        <w:t>ng.</w:t>
      </w:r>
    </w:p>
    <w:p w14:paraId="34D2EF2A" w14:textId="34FEF9BB" w:rsidR="00DD4BB4" w:rsidRDefault="000E5F9F" w:rsidP="006A739D">
      <w:pPr>
        <w:pStyle w:val="oancuaDanhsach"/>
        <w:numPr>
          <w:ilvl w:val="0"/>
          <w:numId w:val="37"/>
        </w:numPr>
      </w:pPr>
      <w:r>
        <w:t xml:space="preserve">Số </w:t>
      </w:r>
      <w:r w:rsidR="001C5DD1">
        <w:t xml:space="preserve">dòng lệnh bị </w:t>
      </w:r>
      <w:r>
        <w:t>thay đổi</w:t>
      </w:r>
      <w:r w:rsidR="000A44B5">
        <w:rPr>
          <w:lang w:val="vi-VN"/>
        </w:rPr>
        <w:t xml:space="preserve"> : </w:t>
      </w:r>
      <w:r w:rsidR="00CC51AD">
        <w:rPr>
          <w:lang w:val="vi-VN"/>
        </w:rPr>
        <w:t>19</w:t>
      </w:r>
    </w:p>
    <w:p w14:paraId="363052BB" w14:textId="600BE226" w:rsidR="00DC5E3B" w:rsidRDefault="00DC5E3B" w:rsidP="006A739D">
      <w:pPr>
        <w:pStyle w:val="oancuaDanhsach"/>
        <w:numPr>
          <w:ilvl w:val="0"/>
          <w:numId w:val="37"/>
        </w:numPr>
      </w:pPr>
      <w:r w:rsidRPr="00DC5E3B">
        <w:t>Sơ đồ các branch được t</w:t>
      </w:r>
      <w:r>
        <w:t>ạo ra</w:t>
      </w:r>
      <w:r w:rsidR="000A44B5">
        <w:rPr>
          <w:lang w:val="vi-VN"/>
        </w:rPr>
        <w:t xml:space="preserve"> </w:t>
      </w:r>
      <w:r w:rsidR="00132C83">
        <w:rPr>
          <w:lang w:val="vi-VN"/>
        </w:rPr>
        <w:t>: 8</w:t>
      </w:r>
    </w:p>
    <w:p w14:paraId="658CE6F7" w14:textId="15F29B2D" w:rsidR="000F7EFC" w:rsidRPr="000F7EFC" w:rsidRDefault="000F7EFC" w:rsidP="000F7EFC">
      <w:pPr>
        <w:pStyle w:val="oancuaDanhsach"/>
        <w:numPr>
          <w:ilvl w:val="0"/>
          <w:numId w:val="37"/>
        </w:numPr>
      </w:pPr>
      <w:r w:rsidRPr="000F7EFC">
        <w:t>Số dòng lệnh của dự</w:t>
      </w:r>
      <w:r>
        <w:t xml:space="preserve"> án</w:t>
      </w:r>
      <w:r w:rsidR="00132C83">
        <w:rPr>
          <w:lang w:val="vi-VN"/>
        </w:rPr>
        <w:t xml:space="preserve"> : </w:t>
      </w:r>
      <w:r w:rsidR="00AF48A8">
        <w:t>8</w:t>
      </w:r>
      <w:r w:rsidR="004075CA">
        <w:t xml:space="preserve">373 </w:t>
      </w:r>
      <w:r w:rsidR="00132C83">
        <w:rPr>
          <w:lang w:val="vi-VN"/>
        </w:rPr>
        <w:t xml:space="preserve"> dòng lệnh</w:t>
      </w:r>
    </w:p>
    <w:p w14:paraId="071A5D9D" w14:textId="32580809" w:rsidR="00D1020B" w:rsidRDefault="00D1020B" w:rsidP="00D1020B">
      <w:pPr>
        <w:pStyle w:val="u2"/>
      </w:pPr>
      <w:bookmarkStart w:id="24" w:name="_Toc90500060"/>
      <w:r>
        <w:t>Quản lý công việc</w:t>
      </w:r>
      <w:bookmarkEnd w:id="24"/>
    </w:p>
    <w:p w14:paraId="32323EC9" w14:textId="2D9D1A4D" w:rsidR="003530C6" w:rsidRDefault="003530C6" w:rsidP="00A95587">
      <w:r>
        <w:t>-Đã hoàn thành các task đầy đủ.</w:t>
      </w:r>
      <w:bookmarkStart w:id="25" w:name="_Toc90500061"/>
    </w:p>
    <w:p w14:paraId="01AC2A27" w14:textId="1AE73139" w:rsidR="00127A55" w:rsidRDefault="00127A55" w:rsidP="00127A55">
      <w:pPr>
        <w:pStyle w:val="u1"/>
        <w:rPr>
          <w:lang w:eastAsia="en-US" w:bidi="ar-SA"/>
        </w:rPr>
      </w:pPr>
      <w:r>
        <w:rPr>
          <w:lang w:eastAsia="en-US" w:bidi="ar-SA"/>
        </w:rPr>
        <w:t>Danh mục tài liệu liên quan</w:t>
      </w:r>
      <w:bookmarkEnd w:id="25"/>
    </w:p>
    <w:p w14:paraId="46BDFD53" w14:textId="77777777" w:rsidR="00127A55" w:rsidRPr="00127A55" w:rsidRDefault="00127A55" w:rsidP="00127A55">
      <w:pPr>
        <w:rPr>
          <w:lang w:eastAsia="en-US" w:bidi="ar-SA"/>
        </w:rPr>
      </w:pPr>
    </w:p>
    <w:p w14:paraId="7568F996" w14:textId="3E14068E" w:rsidR="00BC1A91" w:rsidRDefault="003530C6" w:rsidP="00BC1A91">
      <w:pPr>
        <w:rPr>
          <w:lang w:eastAsia="en-US" w:bidi="ar-SA"/>
        </w:rPr>
      </w:pPr>
      <w:hyperlink r:id="rId16" w:history="1">
        <w:r w:rsidRPr="00200F17">
          <w:rPr>
            <w:rStyle w:val="Siuktni"/>
            <w:lang w:eastAsia="en-US" w:bidi="ar-SA"/>
          </w:rPr>
          <w:t>https://github.com/justadudewhohacks/opencv4nodejs</w:t>
        </w:r>
      </w:hyperlink>
    </w:p>
    <w:p w14:paraId="75F7ACDD" w14:textId="6E7F7DCE" w:rsidR="003530C6" w:rsidRDefault="003530C6" w:rsidP="00BC1A91">
      <w:pPr>
        <w:rPr>
          <w:lang w:eastAsia="en-US" w:bidi="ar-SA"/>
        </w:rPr>
      </w:pPr>
      <w:hyperlink r:id="rId17" w:history="1">
        <w:r w:rsidRPr="00200F17">
          <w:rPr>
            <w:rStyle w:val="Siuktni"/>
            <w:lang w:eastAsia="en-US" w:bidi="ar-SA"/>
          </w:rPr>
          <w:t>https://github.com/longtp12/opencv4nodejs/blob/master/doc/MyProjectMgnt.docx</w:t>
        </w:r>
      </w:hyperlink>
    </w:p>
    <w:p w14:paraId="3F43334D" w14:textId="77777777" w:rsidR="003530C6" w:rsidRPr="00BC1A91" w:rsidRDefault="003530C6"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BA5D" w14:textId="77777777" w:rsidR="000674D0" w:rsidRDefault="000674D0">
      <w:r>
        <w:separator/>
      </w:r>
    </w:p>
    <w:p w14:paraId="5148467F" w14:textId="77777777" w:rsidR="000674D0" w:rsidRDefault="000674D0"/>
  </w:endnote>
  <w:endnote w:type="continuationSeparator" w:id="0">
    <w:p w14:paraId="17D21D84" w14:textId="77777777" w:rsidR="000674D0" w:rsidRDefault="000674D0">
      <w:r>
        <w:continuationSeparator/>
      </w:r>
    </w:p>
    <w:p w14:paraId="72C32266" w14:textId="77777777" w:rsidR="000674D0" w:rsidRDefault="000674D0"/>
  </w:endnote>
  <w:endnote w:type="continuationNotice" w:id="1">
    <w:p w14:paraId="2D4FB1A8" w14:textId="77777777" w:rsidR="000674D0" w:rsidRDefault="000674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4F0D" w14:textId="77777777" w:rsidR="000674D0" w:rsidRDefault="000674D0">
      <w:r>
        <w:separator/>
      </w:r>
    </w:p>
    <w:p w14:paraId="470B603E" w14:textId="77777777" w:rsidR="000674D0" w:rsidRDefault="000674D0"/>
  </w:footnote>
  <w:footnote w:type="continuationSeparator" w:id="0">
    <w:p w14:paraId="08801EA5" w14:textId="77777777" w:rsidR="000674D0" w:rsidRDefault="000674D0">
      <w:r>
        <w:continuationSeparator/>
      </w:r>
    </w:p>
    <w:p w14:paraId="362444A8" w14:textId="77777777" w:rsidR="000674D0" w:rsidRDefault="000674D0"/>
  </w:footnote>
  <w:footnote w:type="continuationNotice" w:id="1">
    <w:p w14:paraId="21958E6D" w14:textId="77777777" w:rsidR="000674D0" w:rsidRDefault="000674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5CB1899">
              <wp:simplePos x="0" y="0"/>
              <wp:positionH relativeFrom="margin">
                <wp:posOffset>-1017905</wp:posOffset>
              </wp:positionH>
              <wp:positionV relativeFrom="paragraph">
                <wp:posOffset>-144780</wp:posOffset>
              </wp:positionV>
              <wp:extent cx="906449" cy="561340"/>
              <wp:effectExtent l="0" t="0" r="27305" b="10160"/>
              <wp:wrapNone/>
              <wp:docPr id="14" name="Text Box 14"/>
              <wp:cNvGraphicFramePr/>
              <a:graphic xmlns:a="http://schemas.openxmlformats.org/drawingml/2006/main">
                <a:graphicData uri="http://schemas.microsoft.com/office/word/2010/wordprocessingShape">
                  <wps:wsp>
                    <wps:cNvSpPr txBox="1"/>
                    <wps:spPr>
                      <a:xfrm>
                        <a:off x="0" y="0"/>
                        <a:ext cx="906449" cy="561340"/>
                      </a:xfrm>
                      <a:prstGeom prst="rect">
                        <a:avLst/>
                      </a:prstGeom>
                      <a:solidFill>
                        <a:schemeClr val="lt1"/>
                      </a:solidFill>
                      <a:ln w="6350">
                        <a:solidFill>
                          <a:prstClr val="black"/>
                        </a:solidFill>
                      </a:ln>
                    </wps:spPr>
                    <wps:txb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80.15pt;margin-top:-11.4pt;width:71.35pt;height:4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" fillcolor="white [3201]" strokeweight=".5pt">
              <v:textbo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3D55"/>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674D0"/>
    <w:rsid w:val="000705DC"/>
    <w:rsid w:val="00072CD7"/>
    <w:rsid w:val="000800BD"/>
    <w:rsid w:val="00081ADE"/>
    <w:rsid w:val="0008695B"/>
    <w:rsid w:val="00091B3D"/>
    <w:rsid w:val="00095542"/>
    <w:rsid w:val="00097E16"/>
    <w:rsid w:val="000A09A5"/>
    <w:rsid w:val="000A3881"/>
    <w:rsid w:val="000A4065"/>
    <w:rsid w:val="000A44B5"/>
    <w:rsid w:val="000A639E"/>
    <w:rsid w:val="000B02E2"/>
    <w:rsid w:val="000B13D7"/>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C83"/>
    <w:rsid w:val="001341DC"/>
    <w:rsid w:val="001417E6"/>
    <w:rsid w:val="00141A0D"/>
    <w:rsid w:val="00141B15"/>
    <w:rsid w:val="001501A9"/>
    <w:rsid w:val="0016550A"/>
    <w:rsid w:val="00165B2F"/>
    <w:rsid w:val="001674DD"/>
    <w:rsid w:val="001706A0"/>
    <w:rsid w:val="00170971"/>
    <w:rsid w:val="0017102C"/>
    <w:rsid w:val="00171520"/>
    <w:rsid w:val="00171AB4"/>
    <w:rsid w:val="00175BC5"/>
    <w:rsid w:val="00180183"/>
    <w:rsid w:val="00191F37"/>
    <w:rsid w:val="00192437"/>
    <w:rsid w:val="001A04B9"/>
    <w:rsid w:val="001A1FF1"/>
    <w:rsid w:val="001A2E68"/>
    <w:rsid w:val="001A7B00"/>
    <w:rsid w:val="001B3ACB"/>
    <w:rsid w:val="001B5CBF"/>
    <w:rsid w:val="001C04DA"/>
    <w:rsid w:val="001C5DD1"/>
    <w:rsid w:val="001D0D5E"/>
    <w:rsid w:val="001D0E15"/>
    <w:rsid w:val="001D3253"/>
    <w:rsid w:val="001D3B5F"/>
    <w:rsid w:val="001D61A7"/>
    <w:rsid w:val="001E052D"/>
    <w:rsid w:val="001E09B7"/>
    <w:rsid w:val="001E1B83"/>
    <w:rsid w:val="001E2510"/>
    <w:rsid w:val="001E483A"/>
    <w:rsid w:val="001F20AA"/>
    <w:rsid w:val="001F2E8C"/>
    <w:rsid w:val="001F489F"/>
    <w:rsid w:val="001F6140"/>
    <w:rsid w:val="00201E3C"/>
    <w:rsid w:val="00213AF7"/>
    <w:rsid w:val="00216B0F"/>
    <w:rsid w:val="0022086A"/>
    <w:rsid w:val="00221AC0"/>
    <w:rsid w:val="00221FC7"/>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DED"/>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2845"/>
    <w:rsid w:val="002A7719"/>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E4F56"/>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0C6"/>
    <w:rsid w:val="00353A70"/>
    <w:rsid w:val="003563C2"/>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5CA"/>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175A"/>
    <w:rsid w:val="004D36AD"/>
    <w:rsid w:val="004D572B"/>
    <w:rsid w:val="004D70F7"/>
    <w:rsid w:val="004D7309"/>
    <w:rsid w:val="004E3C1E"/>
    <w:rsid w:val="004F0C06"/>
    <w:rsid w:val="004F23DA"/>
    <w:rsid w:val="004F37AE"/>
    <w:rsid w:val="004F3E43"/>
    <w:rsid w:val="004F6387"/>
    <w:rsid w:val="00501304"/>
    <w:rsid w:val="005040CD"/>
    <w:rsid w:val="00506F90"/>
    <w:rsid w:val="00507006"/>
    <w:rsid w:val="00517604"/>
    <w:rsid w:val="00520939"/>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749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A4E"/>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029"/>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E6D06"/>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978A1"/>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6B42"/>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32E"/>
    <w:rsid w:val="0084706A"/>
    <w:rsid w:val="00853766"/>
    <w:rsid w:val="00853CD0"/>
    <w:rsid w:val="008549E0"/>
    <w:rsid w:val="00855EFD"/>
    <w:rsid w:val="008606E4"/>
    <w:rsid w:val="008612AD"/>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4B9"/>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6"/>
    <w:rsid w:val="0096261C"/>
    <w:rsid w:val="009626D5"/>
    <w:rsid w:val="0096287F"/>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3939"/>
    <w:rsid w:val="00A06DC4"/>
    <w:rsid w:val="00A105D3"/>
    <w:rsid w:val="00A14C1B"/>
    <w:rsid w:val="00A151A2"/>
    <w:rsid w:val="00A1567B"/>
    <w:rsid w:val="00A1588F"/>
    <w:rsid w:val="00A17A47"/>
    <w:rsid w:val="00A206EB"/>
    <w:rsid w:val="00A22D1D"/>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6670F"/>
    <w:rsid w:val="00A702BA"/>
    <w:rsid w:val="00A7166E"/>
    <w:rsid w:val="00A717D7"/>
    <w:rsid w:val="00A75FB7"/>
    <w:rsid w:val="00A77408"/>
    <w:rsid w:val="00A84D40"/>
    <w:rsid w:val="00A87113"/>
    <w:rsid w:val="00A9178E"/>
    <w:rsid w:val="00A95587"/>
    <w:rsid w:val="00A97F32"/>
    <w:rsid w:val="00AA186F"/>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8A8"/>
    <w:rsid w:val="00B02EEF"/>
    <w:rsid w:val="00B055F1"/>
    <w:rsid w:val="00B0583E"/>
    <w:rsid w:val="00B05CF6"/>
    <w:rsid w:val="00B1287F"/>
    <w:rsid w:val="00B13B97"/>
    <w:rsid w:val="00B14AE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2E9"/>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1AD"/>
    <w:rsid w:val="00CC5376"/>
    <w:rsid w:val="00CC6509"/>
    <w:rsid w:val="00CD17A9"/>
    <w:rsid w:val="00CD3084"/>
    <w:rsid w:val="00CD669B"/>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16625"/>
    <w:rsid w:val="00D210E2"/>
    <w:rsid w:val="00D21A43"/>
    <w:rsid w:val="00D26094"/>
    <w:rsid w:val="00D31474"/>
    <w:rsid w:val="00D34772"/>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07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45"/>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775"/>
    <w:rsid w:val="00E24534"/>
    <w:rsid w:val="00E25CFF"/>
    <w:rsid w:val="00E31DB9"/>
    <w:rsid w:val="00E4013C"/>
    <w:rsid w:val="00E42061"/>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06C17"/>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680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32729707">
      <w:bodyDiv w:val="1"/>
      <w:marLeft w:val="0"/>
      <w:marRight w:val="0"/>
      <w:marTop w:val="0"/>
      <w:marBottom w:val="0"/>
      <w:divBdr>
        <w:top w:val="none" w:sz="0" w:space="0" w:color="auto"/>
        <w:left w:val="none" w:sz="0" w:space="0" w:color="auto"/>
        <w:bottom w:val="none" w:sz="0" w:space="0" w:color="auto"/>
        <w:right w:val="none" w:sz="0" w:space="0" w:color="auto"/>
      </w:divBdr>
    </w:div>
    <w:div w:id="674570627">
      <w:bodyDiv w:val="1"/>
      <w:marLeft w:val="0"/>
      <w:marRight w:val="0"/>
      <w:marTop w:val="0"/>
      <w:marBottom w:val="0"/>
      <w:divBdr>
        <w:top w:val="none" w:sz="0" w:space="0" w:color="auto"/>
        <w:left w:val="none" w:sz="0" w:space="0" w:color="auto"/>
        <w:bottom w:val="none" w:sz="0" w:space="0" w:color="auto"/>
        <w:right w:val="none" w:sz="0" w:space="0" w:color="auto"/>
      </w:divBdr>
    </w:div>
    <w:div w:id="706224445">
      <w:bodyDiv w:val="1"/>
      <w:marLeft w:val="0"/>
      <w:marRight w:val="0"/>
      <w:marTop w:val="0"/>
      <w:marBottom w:val="0"/>
      <w:divBdr>
        <w:top w:val="none" w:sz="0" w:space="0" w:color="auto"/>
        <w:left w:val="none" w:sz="0" w:space="0" w:color="auto"/>
        <w:bottom w:val="none" w:sz="0" w:space="0" w:color="auto"/>
        <w:right w:val="none" w:sz="0" w:space="0" w:color="auto"/>
      </w:divBdr>
    </w:div>
    <w:div w:id="706414937">
      <w:bodyDiv w:val="1"/>
      <w:marLeft w:val="0"/>
      <w:marRight w:val="0"/>
      <w:marTop w:val="0"/>
      <w:marBottom w:val="0"/>
      <w:divBdr>
        <w:top w:val="none" w:sz="0" w:space="0" w:color="auto"/>
        <w:left w:val="none" w:sz="0" w:space="0" w:color="auto"/>
        <w:bottom w:val="none" w:sz="0" w:space="0" w:color="auto"/>
        <w:right w:val="none" w:sz="0" w:space="0" w:color="auto"/>
      </w:divBdr>
    </w:div>
    <w:div w:id="82617167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github.com/longtp12/opencv4nodejs/blob/master/doc/MyProjectMgnt.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justadudewhohacks/opencv4nodej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9</Pages>
  <Words>1451</Words>
  <Characters>8277</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9709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PHAM MINH LONG 20187258</cp:lastModifiedBy>
  <cp:revision>338</cp:revision>
  <cp:lastPrinted>2008-03-13T11:02:00Z</cp:lastPrinted>
  <dcterms:created xsi:type="dcterms:W3CDTF">2018-10-22T04:18:00Z</dcterms:created>
  <dcterms:modified xsi:type="dcterms:W3CDTF">2022-01-25T08:35:00Z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